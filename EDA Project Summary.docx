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3.0 -->
  <w:body>
    <w:p>
      <w:pPr>
        <w:keepNext/>
        <w:keepLines/>
        <w:spacing w:after="60" w:line="276" w:lineRule="auto"/>
        <w:jc w:val="center"/>
        <w:rPr>
          <w:sz w:val="52"/>
          <w:szCs w:val="52"/>
        </w:rPr>
      </w:pPr>
      <w:r>
        <w:rPr>
          <w:rFonts w:ascii="Montserrat" w:eastAsia="Montserrat" w:hAnsi="Montserrat" w:cs="Montserrat"/>
          <w:b/>
          <w:bCs/>
          <w:color w:val="CC0000"/>
          <w:sz w:val="52"/>
          <w:szCs w:val="52"/>
          <w:u w:val="single" w:color="CC0000"/>
        </w:rPr>
        <w:t>Capstone Project Submission</w:t>
      </w:r>
    </w:p>
    <w:p>
      <w:pPr>
        <w:spacing w:before="0" w:after="0"/>
      </w:pPr>
      <w:r>
        <w:rPr>
          <w:rFonts w:ascii="Montserrat" w:eastAsia="Montserrat" w:hAnsi="Montserrat" w:cs="Montserrat"/>
          <w:color w:val="073763"/>
        </w:rPr>
        <w:t> </w:t>
      </w:r>
    </w:p>
    <w:p>
      <w:pPr>
        <w:spacing w:before="0" w:after="0"/>
      </w:pPr>
      <w:r>
        <w:rPr>
          <w:rFonts w:ascii="Montserrat" w:eastAsia="Montserrat" w:hAnsi="Montserrat" w:cs="Montserrat"/>
          <w:b/>
          <w:bCs/>
          <w:color w:val="073763"/>
          <w:u w:val="single" w:color="073763"/>
        </w:rPr>
        <w:t>Instructions:</w:t>
      </w:r>
    </w:p>
    <w:p>
      <w:pPr>
        <w:spacing w:before="0" w:after="0"/>
      </w:pPr>
      <w:r>
        <w:rPr>
          <w:rFonts w:ascii="Montserrat" w:eastAsia="Montserrat" w:hAnsi="Montserrat" w:cs="Montserrat"/>
          <w:color w:val="073763"/>
        </w:rPr>
        <w:t>i) Please fill in all the required information.</w:t>
      </w:r>
    </w:p>
    <w:p>
      <w:pPr>
        <w:spacing w:before="0" w:after="0"/>
      </w:pPr>
      <w:r>
        <w:rPr>
          <w:rFonts w:ascii="Montserrat" w:eastAsia="Montserrat" w:hAnsi="Montserrat" w:cs="Montserrat"/>
          <w:color w:val="073763"/>
        </w:rPr>
        <w:t>ii) Avoid grammatical errors.</w:t>
      </w:r>
    </w:p>
    <w:p>
      <w:pPr>
        <w:spacing w:before="0" w:after="0"/>
      </w:pPr>
      <w:r>
        <w:rPr>
          <w:rFonts w:ascii="Montserrat" w:eastAsia="Montserrat" w:hAnsi="Montserrat" w:cs="Montserrat"/>
          <w:color w:val="073763"/>
        </w:rPr>
        <w:t> </w:t>
      </w:r>
    </w:p>
    <w:tbl>
      <w:tblPr>
        <w:tblW w:w="9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Pr>
      <w:tblGrid>
        <w:gridCol w:w="9554"/>
      </w:tblGrid>
      <w:tr>
        <w:tblPrEx>
          <w:tblW w:w="9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PrEx>
        <w:trPr>
          <w:trHeight w:val="543"/>
        </w:trPr>
        <w:tc>
          <w:tcPr>
            <w:tcW w:w="9594" w:type="dxa"/>
            <w:tcBorders>
              <w:bottom w:val="single" w:sz="8" w:space="0" w:color="000000"/>
            </w:tcBorders>
            <w:tcMar>
              <w:top w:w="100" w:type="dxa"/>
              <w:left w:w="100" w:type="dxa"/>
              <w:bottom w:w="100" w:type="dxa"/>
              <w:right w:w="100" w:type="dxa"/>
            </w:tcMar>
            <w:vAlign w:val="top"/>
            <w:hideMark/>
          </w:tcPr>
          <w:p>
            <w:pPr>
              <w:widowControl w:val="0"/>
              <w:spacing w:before="0" w:after="0"/>
            </w:pPr>
            <w:r>
              <w:rPr>
                <w:rFonts w:ascii="Montserrat" w:eastAsia="Montserrat" w:hAnsi="Montserrat" w:cs="Montserrat"/>
                <w:b/>
                <w:bCs/>
                <w:color w:val="073763"/>
              </w:rPr>
              <w:t>Team Member’s Name, Email and Contribution:</w:t>
            </w:r>
          </w:p>
        </w:tc>
      </w:tr>
      <w:tr>
        <w:tblPrEx>
          <w:tblW w:w="9594" w:type="dxa"/>
          <w:tblCellMar>
            <w:top w:w="15" w:type="dxa"/>
            <w:left w:w="15" w:type="dxa"/>
            <w:bottom w:w="15" w:type="dxa"/>
            <w:right w:w="15" w:type="dxa"/>
          </w:tblCellMar>
        </w:tblPrEx>
        <w:trPr>
          <w:trHeight w:val="4624"/>
        </w:trPr>
        <w:tc>
          <w:tcPr>
            <w:tcW w:w="9594" w:type="dxa"/>
            <w:tcBorders>
              <w:top w:val="single" w:sz="8" w:space="0" w:color="000000"/>
              <w:bottom w:val="single" w:sz="8" w:space="0" w:color="000000"/>
            </w:tcBorders>
            <w:tcMar>
              <w:top w:w="100" w:type="dxa"/>
              <w:left w:w="100" w:type="dxa"/>
              <w:bottom w:w="100" w:type="dxa"/>
              <w:right w:w="100" w:type="dxa"/>
            </w:tcMar>
            <w:vAlign w:val="top"/>
            <w:hideMark/>
          </w:tcPr>
          <w:p>
            <w:pPr>
              <w:widowControl w:val="0"/>
              <w:numPr>
                <w:ilvl w:val="0"/>
                <w:numId w:val="1"/>
              </w:numPr>
              <w:tabs>
                <w:tab w:val="left" w:pos="731"/>
              </w:tabs>
              <w:spacing w:before="0" w:after="0"/>
              <w:ind w:left="720" w:hanging="360"/>
            </w:pPr>
            <w:r>
              <w:rPr>
                <w:rFonts w:ascii="Montserrat" w:eastAsia="Montserrat" w:hAnsi="Montserrat" w:cs="Montserrat"/>
                <w:color w:val="073763"/>
              </w:rPr>
              <w:t>1)</w:t>
            </w:r>
            <w:r>
              <w:rPr>
                <w:rFonts w:ascii="Times New Roman" w:eastAsia="Times New Roman" w:hAnsi="Times New Roman" w:cs="Times New Roman"/>
                <w:b w:val="0"/>
                <w:bCs w:val="0"/>
                <w:i w:val="0"/>
                <w:iCs w:val="0"/>
                <w:smallCaps w:val="0"/>
                <w:sz w:val="14"/>
                <w:szCs w:val="14"/>
              </w:rPr>
              <w:t xml:space="preserve">      </w:t>
            </w:r>
            <w:r>
              <w:rPr>
                <w:rFonts w:ascii="Montserrat" w:eastAsia="Montserrat" w:hAnsi="Montserrat" w:cs="Montserrat"/>
                <w:color w:val="073763"/>
              </w:rPr>
              <w:t>Rohit Raj (</w:t>
            </w:r>
            <w:hyperlink r:id="rId4" w:history="1">
              <w:r>
                <w:rPr>
                  <w:rFonts w:ascii="Montserrat" w:eastAsia="Montserrat" w:hAnsi="Montserrat" w:cs="Montserrat"/>
                  <w:color w:val="0000FF"/>
                  <w:u w:val="single" w:color="0000FF"/>
                </w:rPr>
                <w:t>rj14771@gmail.com</w:t>
              </w:r>
            </w:hyperlink>
            <w:r>
              <w:rPr>
                <w:rFonts w:ascii="Montserrat" w:eastAsia="Montserrat" w:hAnsi="Montserrat" w:cs="Montserrat"/>
                <w:color w:val="073763"/>
              </w:rPr>
              <w:t>):</w:t>
            </w:r>
          </w:p>
          <w:p>
            <w:pPr>
              <w:widowControl w:val="0"/>
              <w:numPr>
                <w:ilvl w:val="0"/>
                <w:numId w:val="2"/>
              </w:numPr>
              <w:pBdr>
                <w:left w:val="none" w:sz="0" w:space="4" w:color="auto"/>
              </w:pBdr>
              <w:spacing w:before="0" w:after="0"/>
              <w:ind w:left="1080" w:right="0" w:hanging="377"/>
              <w:jc w:val="left"/>
              <w:rPr>
                <w:rFonts w:ascii="Montserrat" w:eastAsia="Montserrat" w:hAnsi="Montserrat" w:cs="Montserrat"/>
                <w:color w:val="073763"/>
              </w:rPr>
            </w:pPr>
            <w:r>
              <w:rPr>
                <w:rFonts w:ascii="Montserrat" w:eastAsia="Montserrat" w:hAnsi="Montserrat" w:cs="Montserrat"/>
                <w:color w:val="073763"/>
              </w:rPr>
              <w:t xml:space="preserve">Data Wrangling : </w:t>
            </w:r>
          </w:p>
          <w:p>
            <w:pPr>
              <w:widowControl w:val="0"/>
              <w:numPr>
                <w:ilvl w:val="0"/>
                <w:numId w:val="3"/>
              </w:numPr>
              <w:tabs>
                <w:tab w:val="left" w:pos="1440"/>
              </w:tabs>
              <w:spacing w:before="0" w:after="0"/>
              <w:ind w:left="1440" w:hanging="360"/>
            </w:pPr>
            <w:r>
              <w:rPr>
                <w:rFonts w:ascii="Montserrat" w:eastAsia="Montserrat" w:hAnsi="Montserrat" w:cs="Montserrat"/>
                <w:color w:val="073763"/>
              </w:rPr>
              <w:t>-</w:t>
            </w:r>
            <w:r>
              <w:rPr>
                <w:rFonts w:ascii="Times New Roman" w:eastAsia="Times New Roman" w:hAnsi="Times New Roman" w:cs="Times New Roman"/>
                <w:b w:val="0"/>
                <w:bCs w:val="0"/>
                <w:i w:val="0"/>
                <w:iCs w:val="0"/>
                <w:smallCaps w:val="0"/>
                <w:sz w:val="14"/>
                <w:szCs w:val="14"/>
              </w:rPr>
              <w:t xml:space="preserve">          </w:t>
            </w:r>
            <w:r>
              <w:rPr>
                <w:rFonts w:ascii="Montserrat" w:eastAsia="Montserrat" w:hAnsi="Montserrat" w:cs="Montserrat"/>
                <w:color w:val="073763"/>
              </w:rPr>
              <w:t>hotel</w:t>
            </w:r>
            <w:r>
              <w:rPr>
                <w:rFonts w:ascii="Montserrat" w:eastAsia="Montserrat" w:hAnsi="Montserrat" w:cs="Montserrat"/>
                <w:color w:val="073763"/>
              </w:rPr>
              <w:t xml:space="preserve">    </w:t>
            </w:r>
          </w:p>
          <w:p>
            <w:pPr>
              <w:widowControl w:val="0"/>
              <w:numPr>
                <w:ilvl w:val="0"/>
                <w:numId w:val="3"/>
              </w:numPr>
              <w:tabs>
                <w:tab w:val="left" w:pos="1440"/>
              </w:tabs>
              <w:spacing w:before="0" w:after="0"/>
              <w:ind w:left="1440" w:hanging="360"/>
            </w:pPr>
            <w:r>
              <w:rPr>
                <w:rFonts w:ascii="Montserrat" w:eastAsia="Montserrat" w:hAnsi="Montserrat" w:cs="Montserrat"/>
                <w:color w:val="073763"/>
              </w:rPr>
              <w:t>-</w:t>
            </w:r>
            <w:r>
              <w:rPr>
                <w:rFonts w:ascii="Times New Roman" w:eastAsia="Times New Roman" w:hAnsi="Times New Roman" w:cs="Times New Roman"/>
                <w:b w:val="0"/>
                <w:bCs w:val="0"/>
                <w:i w:val="0"/>
                <w:iCs w:val="0"/>
                <w:smallCaps w:val="0"/>
                <w:sz w:val="14"/>
                <w:szCs w:val="14"/>
              </w:rPr>
              <w:t xml:space="preserve">          </w:t>
            </w:r>
            <w:r>
              <w:rPr>
                <w:rFonts w:ascii="Montserrat" w:eastAsia="Montserrat" w:hAnsi="Montserrat" w:cs="Montserrat"/>
                <w:color w:val="073763"/>
              </w:rPr>
              <w:t>is_canceled</w:t>
            </w:r>
            <w:r>
              <w:rPr>
                <w:rFonts w:ascii="Montserrat" w:eastAsia="Montserrat" w:hAnsi="Montserrat" w:cs="Montserrat"/>
                <w:color w:val="073763"/>
              </w:rPr>
              <w:t xml:space="preserve">  </w:t>
            </w:r>
          </w:p>
          <w:p>
            <w:pPr>
              <w:widowControl w:val="0"/>
              <w:numPr>
                <w:ilvl w:val="0"/>
                <w:numId w:val="3"/>
              </w:numPr>
              <w:tabs>
                <w:tab w:val="left" w:pos="1440"/>
              </w:tabs>
              <w:spacing w:before="0" w:after="0"/>
              <w:ind w:left="1440" w:hanging="360"/>
            </w:pPr>
            <w:r>
              <w:rPr>
                <w:rFonts w:ascii="Montserrat" w:eastAsia="Montserrat" w:hAnsi="Montserrat" w:cs="Montserrat"/>
                <w:color w:val="073763"/>
              </w:rPr>
              <w:t>-</w:t>
            </w:r>
            <w:r>
              <w:rPr>
                <w:rFonts w:ascii="Times New Roman" w:eastAsia="Times New Roman" w:hAnsi="Times New Roman" w:cs="Times New Roman"/>
                <w:b w:val="0"/>
                <w:bCs w:val="0"/>
                <w:i w:val="0"/>
                <w:iCs w:val="0"/>
                <w:smallCaps w:val="0"/>
                <w:sz w:val="14"/>
                <w:szCs w:val="14"/>
              </w:rPr>
              <w:t xml:space="preserve">          </w:t>
            </w:r>
            <w:r>
              <w:rPr>
                <w:rFonts w:ascii="Montserrat" w:eastAsia="Montserrat" w:hAnsi="Montserrat" w:cs="Montserrat"/>
                <w:color w:val="073763"/>
              </w:rPr>
              <w:t>arrival_date_year</w:t>
            </w:r>
          </w:p>
          <w:p>
            <w:pPr>
              <w:widowControl w:val="0"/>
              <w:numPr>
                <w:ilvl w:val="0"/>
                <w:numId w:val="3"/>
              </w:numPr>
              <w:tabs>
                <w:tab w:val="left" w:pos="1440"/>
              </w:tabs>
              <w:spacing w:before="0" w:after="0"/>
              <w:ind w:left="1440" w:hanging="360"/>
            </w:pPr>
            <w:r>
              <w:rPr>
                <w:rFonts w:ascii="Montserrat" w:eastAsia="Montserrat" w:hAnsi="Montserrat" w:cs="Montserrat"/>
                <w:color w:val="073763"/>
              </w:rPr>
              <w:t>-</w:t>
            </w:r>
            <w:r>
              <w:rPr>
                <w:rFonts w:ascii="Times New Roman" w:eastAsia="Times New Roman" w:hAnsi="Times New Roman" w:cs="Times New Roman"/>
                <w:b w:val="0"/>
                <w:bCs w:val="0"/>
                <w:i w:val="0"/>
                <w:iCs w:val="0"/>
                <w:smallCaps w:val="0"/>
                <w:sz w:val="14"/>
                <w:szCs w:val="14"/>
              </w:rPr>
              <w:t xml:space="preserve">          </w:t>
            </w:r>
            <w:r>
              <w:rPr>
                <w:rFonts w:ascii="Montserrat" w:eastAsia="Montserrat" w:hAnsi="Montserrat" w:cs="Montserrat"/>
                <w:color w:val="073763"/>
              </w:rPr>
              <w:t>arrival_date_month</w:t>
            </w:r>
          </w:p>
          <w:p>
            <w:pPr>
              <w:widowControl w:val="0"/>
              <w:numPr>
                <w:ilvl w:val="0"/>
                <w:numId w:val="4"/>
              </w:numPr>
              <w:pBdr>
                <w:left w:val="none" w:sz="0" w:space="4" w:color="auto"/>
              </w:pBdr>
              <w:spacing w:before="0"/>
              <w:ind w:left="1080" w:right="0" w:hanging="377"/>
              <w:jc w:val="left"/>
              <w:rPr>
                <w:rFonts w:ascii="Montserrat" w:eastAsia="Montserrat" w:hAnsi="Montserrat" w:cs="Montserrat"/>
                <w:color w:val="073763"/>
              </w:rPr>
            </w:pPr>
            <w:r>
              <w:rPr>
                <w:rFonts w:ascii="Montserrat" w:eastAsia="Montserrat" w:hAnsi="Montserrat" w:cs="Montserrat"/>
                <w:color w:val="073763"/>
              </w:rPr>
              <w:t>Percentage of bookings done in different hotels.</w:t>
            </w:r>
          </w:p>
          <w:p>
            <w:pPr>
              <w:widowControl w:val="0"/>
              <w:numPr>
                <w:ilvl w:val="0"/>
                <w:numId w:val="4"/>
              </w:numPr>
              <w:pBdr>
                <w:left w:val="none" w:sz="0" w:space="4" w:color="auto"/>
              </w:pBdr>
              <w:ind w:left="1080" w:right="0" w:hanging="377"/>
              <w:jc w:val="left"/>
              <w:rPr>
                <w:rFonts w:ascii="Montserrat" w:eastAsia="Montserrat" w:hAnsi="Montserrat" w:cs="Montserrat"/>
                <w:color w:val="073763"/>
              </w:rPr>
            </w:pPr>
            <w:r>
              <w:rPr>
                <w:rFonts w:ascii="Montserrat" w:eastAsia="Montserrat" w:hAnsi="Montserrat" w:cs="Montserrat"/>
                <w:color w:val="073763"/>
              </w:rPr>
              <w:t>Total bookings done in different Years.</w:t>
            </w:r>
          </w:p>
          <w:p>
            <w:pPr>
              <w:widowControl w:val="0"/>
              <w:numPr>
                <w:ilvl w:val="0"/>
                <w:numId w:val="4"/>
              </w:numPr>
              <w:pBdr>
                <w:left w:val="none" w:sz="0" w:space="4" w:color="auto"/>
              </w:pBdr>
              <w:ind w:left="1080" w:right="0" w:hanging="377"/>
              <w:jc w:val="left"/>
              <w:rPr>
                <w:rFonts w:ascii="Montserrat" w:eastAsia="Montserrat" w:hAnsi="Montserrat" w:cs="Montserrat"/>
                <w:color w:val="073763"/>
              </w:rPr>
            </w:pPr>
            <w:r>
              <w:rPr>
                <w:rFonts w:ascii="Montserrat" w:eastAsia="Montserrat" w:hAnsi="Montserrat" w:cs="Montserrat"/>
                <w:color w:val="073763"/>
              </w:rPr>
              <w:t>Total bookings done in different months.</w:t>
            </w:r>
          </w:p>
          <w:p>
            <w:pPr>
              <w:widowControl w:val="0"/>
              <w:numPr>
                <w:ilvl w:val="0"/>
                <w:numId w:val="4"/>
              </w:numPr>
              <w:pBdr>
                <w:left w:val="none" w:sz="0" w:space="4" w:color="auto"/>
              </w:pBdr>
              <w:ind w:left="1080" w:right="0" w:hanging="377"/>
              <w:jc w:val="left"/>
              <w:rPr>
                <w:rFonts w:ascii="Montserrat" w:eastAsia="Montserrat" w:hAnsi="Montserrat" w:cs="Montserrat"/>
                <w:color w:val="073763"/>
              </w:rPr>
            </w:pPr>
            <w:r>
              <w:rPr>
                <w:rFonts w:ascii="Montserrat" w:eastAsia="Montserrat" w:hAnsi="Montserrat" w:cs="Montserrat"/>
                <w:color w:val="073763"/>
              </w:rPr>
              <w:t>Total Number of Bookings Cancelled in different months.</w:t>
            </w:r>
          </w:p>
          <w:p>
            <w:pPr>
              <w:widowControl w:val="0"/>
              <w:numPr>
                <w:ilvl w:val="0"/>
                <w:numId w:val="4"/>
              </w:numPr>
              <w:pBdr>
                <w:left w:val="none" w:sz="0" w:space="4" w:color="auto"/>
              </w:pBdr>
              <w:spacing w:after="0"/>
              <w:ind w:left="1080" w:right="0" w:hanging="377"/>
              <w:jc w:val="left"/>
              <w:rPr>
                <w:rFonts w:ascii="Montserrat" w:eastAsia="Montserrat" w:hAnsi="Montserrat" w:cs="Montserrat"/>
                <w:color w:val="073763"/>
              </w:rPr>
            </w:pPr>
            <w:r>
              <w:rPr>
                <w:rFonts w:ascii="Montserrat" w:eastAsia="Montserrat" w:hAnsi="Montserrat" w:cs="Montserrat"/>
                <w:color w:val="073763"/>
              </w:rPr>
              <w:t>Total Number of Non-Cancelled Bookings in different months.</w:t>
            </w:r>
          </w:p>
          <w:p>
            <w:pPr>
              <w:widowControl w:val="0"/>
              <w:spacing w:before="0" w:after="0"/>
              <w:ind w:left="720"/>
            </w:pPr>
            <w:r>
              <w:rPr>
                <w:rFonts w:ascii="Montserrat" w:eastAsia="Montserrat" w:hAnsi="Montserrat" w:cs="Montserrat"/>
                <w:color w:val="073763"/>
              </w:rPr>
              <w:t> </w:t>
            </w:r>
          </w:p>
          <w:p>
            <w:pPr>
              <w:widowControl w:val="0"/>
              <w:numPr>
                <w:ilvl w:val="0"/>
                <w:numId w:val="5"/>
              </w:numPr>
              <w:tabs>
                <w:tab w:val="left" w:pos="731"/>
              </w:tabs>
              <w:spacing w:before="0" w:after="0"/>
              <w:ind w:left="720" w:hanging="360"/>
            </w:pPr>
            <w:r>
              <w:rPr>
                <w:rFonts w:ascii="Montserrat" w:eastAsia="Montserrat" w:hAnsi="Montserrat" w:cs="Montserrat"/>
                <w:color w:val="073763"/>
              </w:rPr>
              <w:t>2)</w:t>
            </w:r>
            <w:r>
              <w:rPr>
                <w:rFonts w:ascii="Times New Roman" w:eastAsia="Times New Roman" w:hAnsi="Times New Roman" w:cs="Times New Roman"/>
                <w:b w:val="0"/>
                <w:bCs w:val="0"/>
                <w:i w:val="0"/>
                <w:iCs w:val="0"/>
                <w:smallCaps w:val="0"/>
                <w:sz w:val="14"/>
                <w:szCs w:val="14"/>
              </w:rPr>
              <w:t xml:space="preserve">      </w:t>
            </w:r>
            <w:r>
              <w:rPr>
                <w:rFonts w:ascii="Montserrat" w:eastAsia="Montserrat" w:hAnsi="Montserrat" w:cs="Montserrat"/>
                <w:color w:val="073763"/>
              </w:rPr>
              <w:t>Swen Fereira (</w:t>
            </w:r>
            <w:hyperlink r:id="rId5" w:history="1">
              <w:r>
                <w:rPr>
                  <w:rFonts w:ascii="Montserrat" w:eastAsia="Montserrat" w:hAnsi="Montserrat" w:cs="Montserrat"/>
                  <w:color w:val="0000FF"/>
                  <w:u w:val="single" w:color="0000FF"/>
                </w:rPr>
                <w:t>swenfereira@gmail.com</w:t>
              </w:r>
            </w:hyperlink>
            <w:r>
              <w:rPr>
                <w:rFonts w:ascii="Montserrat" w:eastAsia="Montserrat" w:hAnsi="Montserrat" w:cs="Montserrat"/>
                <w:color w:val="073763"/>
              </w:rPr>
              <w:t>)</w:t>
            </w:r>
          </w:p>
          <w:p>
            <w:pPr>
              <w:widowControl w:val="0"/>
              <w:numPr>
                <w:ilvl w:val="0"/>
                <w:numId w:val="6"/>
              </w:numPr>
              <w:pBdr>
                <w:left w:val="none" w:sz="0" w:space="4" w:color="auto"/>
              </w:pBdr>
              <w:spacing w:before="0" w:after="0"/>
              <w:ind w:left="1080" w:right="0" w:hanging="377"/>
              <w:jc w:val="left"/>
              <w:rPr>
                <w:rFonts w:ascii="Montserrat" w:eastAsia="Montserrat" w:hAnsi="Montserrat" w:cs="Montserrat"/>
                <w:color w:val="073763"/>
              </w:rPr>
            </w:pPr>
            <w:r>
              <w:rPr>
                <w:rFonts w:ascii="Montserrat" w:eastAsia="Montserrat" w:hAnsi="Montserrat" w:cs="Montserrat"/>
                <w:color w:val="073763"/>
              </w:rPr>
              <w:t xml:space="preserve">Data Wrangling : </w:t>
            </w:r>
          </w:p>
          <w:p>
            <w:pPr>
              <w:widowControl w:val="0"/>
              <w:numPr>
                <w:ilvl w:val="0"/>
                <w:numId w:val="7"/>
              </w:numPr>
              <w:tabs>
                <w:tab w:val="left" w:pos="1440"/>
              </w:tabs>
              <w:spacing w:before="0" w:after="0"/>
              <w:ind w:left="1440" w:hanging="360"/>
            </w:pPr>
            <w:r>
              <w:rPr>
                <w:rFonts w:ascii="Montserrat" w:eastAsia="Montserrat" w:hAnsi="Montserrat" w:cs="Montserrat"/>
                <w:color w:val="073763"/>
              </w:rPr>
              <w:t>-</w:t>
            </w:r>
            <w:r>
              <w:rPr>
                <w:rFonts w:ascii="Times New Roman" w:eastAsia="Times New Roman" w:hAnsi="Times New Roman" w:cs="Times New Roman"/>
                <w:b w:val="0"/>
                <w:bCs w:val="0"/>
                <w:i w:val="0"/>
                <w:iCs w:val="0"/>
                <w:smallCaps w:val="0"/>
                <w:sz w:val="14"/>
                <w:szCs w:val="14"/>
              </w:rPr>
              <w:t xml:space="preserve">          </w:t>
            </w:r>
            <w:r>
              <w:rPr>
                <w:rFonts w:ascii="Montserrat" w:eastAsia="Montserrat" w:hAnsi="Montserrat" w:cs="Montserrat"/>
                <w:color w:val="073763"/>
              </w:rPr>
              <w:t>stays_in_weekend_nights</w:t>
            </w:r>
          </w:p>
          <w:p>
            <w:pPr>
              <w:widowControl w:val="0"/>
              <w:numPr>
                <w:ilvl w:val="0"/>
                <w:numId w:val="7"/>
              </w:numPr>
              <w:tabs>
                <w:tab w:val="left" w:pos="1440"/>
              </w:tabs>
              <w:spacing w:before="0" w:after="0"/>
              <w:ind w:left="1440" w:hanging="360"/>
            </w:pPr>
            <w:r>
              <w:rPr>
                <w:rFonts w:ascii="Montserrat" w:eastAsia="Montserrat" w:hAnsi="Montserrat" w:cs="Montserrat"/>
                <w:color w:val="073763"/>
              </w:rPr>
              <w:t>-</w:t>
            </w:r>
            <w:r>
              <w:rPr>
                <w:rFonts w:ascii="Times New Roman" w:eastAsia="Times New Roman" w:hAnsi="Times New Roman" w:cs="Times New Roman"/>
                <w:b w:val="0"/>
                <w:bCs w:val="0"/>
                <w:i w:val="0"/>
                <w:iCs w:val="0"/>
                <w:smallCaps w:val="0"/>
                <w:sz w:val="14"/>
                <w:szCs w:val="14"/>
              </w:rPr>
              <w:t xml:space="preserve">          </w:t>
            </w:r>
            <w:r>
              <w:rPr>
                <w:rFonts w:ascii="Montserrat" w:eastAsia="Montserrat" w:hAnsi="Montserrat" w:cs="Montserrat"/>
                <w:color w:val="073763"/>
              </w:rPr>
              <w:t>stays_in_week_nights</w:t>
            </w:r>
          </w:p>
          <w:p>
            <w:pPr>
              <w:widowControl w:val="0"/>
              <w:numPr>
                <w:ilvl w:val="0"/>
                <w:numId w:val="7"/>
              </w:numPr>
              <w:tabs>
                <w:tab w:val="left" w:pos="1440"/>
              </w:tabs>
              <w:spacing w:before="0" w:after="0"/>
              <w:ind w:left="1440" w:hanging="360"/>
            </w:pPr>
            <w:r>
              <w:rPr>
                <w:rFonts w:ascii="Montserrat" w:eastAsia="Montserrat" w:hAnsi="Montserrat" w:cs="Montserrat"/>
                <w:color w:val="073763"/>
              </w:rPr>
              <w:t>-</w:t>
            </w:r>
            <w:r>
              <w:rPr>
                <w:rFonts w:ascii="Times New Roman" w:eastAsia="Times New Roman" w:hAnsi="Times New Roman" w:cs="Times New Roman"/>
                <w:b w:val="0"/>
                <w:bCs w:val="0"/>
                <w:i w:val="0"/>
                <w:iCs w:val="0"/>
                <w:smallCaps w:val="0"/>
                <w:sz w:val="14"/>
                <w:szCs w:val="14"/>
              </w:rPr>
              <w:t xml:space="preserve">          </w:t>
            </w:r>
            <w:r>
              <w:rPr>
                <w:rFonts w:ascii="Montserrat" w:eastAsia="Montserrat" w:hAnsi="Montserrat" w:cs="Montserrat"/>
                <w:color w:val="073763"/>
              </w:rPr>
              <w:t>meal</w:t>
            </w:r>
          </w:p>
          <w:p>
            <w:pPr>
              <w:widowControl w:val="0"/>
              <w:numPr>
                <w:ilvl w:val="0"/>
                <w:numId w:val="7"/>
              </w:numPr>
              <w:tabs>
                <w:tab w:val="left" w:pos="1440"/>
              </w:tabs>
              <w:spacing w:before="0" w:after="0"/>
              <w:ind w:left="1440" w:hanging="360"/>
            </w:pPr>
            <w:r>
              <w:rPr>
                <w:rFonts w:ascii="Montserrat" w:eastAsia="Montserrat" w:hAnsi="Montserrat" w:cs="Montserrat"/>
                <w:color w:val="073763"/>
              </w:rPr>
              <w:t>-</w:t>
            </w:r>
            <w:r>
              <w:rPr>
                <w:rFonts w:ascii="Times New Roman" w:eastAsia="Times New Roman" w:hAnsi="Times New Roman" w:cs="Times New Roman"/>
                <w:b w:val="0"/>
                <w:bCs w:val="0"/>
                <w:i w:val="0"/>
                <w:iCs w:val="0"/>
                <w:smallCaps w:val="0"/>
                <w:sz w:val="14"/>
                <w:szCs w:val="14"/>
              </w:rPr>
              <w:t xml:space="preserve">          </w:t>
            </w:r>
            <w:r>
              <w:rPr>
                <w:rFonts w:ascii="Montserrat" w:eastAsia="Montserrat" w:hAnsi="Montserrat" w:cs="Montserrat"/>
                <w:color w:val="073763"/>
              </w:rPr>
              <w:t>reserved_room_type</w:t>
            </w:r>
          </w:p>
          <w:p>
            <w:pPr>
              <w:widowControl w:val="0"/>
              <w:numPr>
                <w:ilvl w:val="0"/>
                <w:numId w:val="8"/>
              </w:numPr>
              <w:pBdr>
                <w:left w:val="none" w:sz="0" w:space="4" w:color="auto"/>
              </w:pBdr>
              <w:spacing w:before="0"/>
              <w:ind w:left="1080" w:right="0" w:hanging="377"/>
              <w:jc w:val="left"/>
              <w:rPr>
                <w:rFonts w:ascii="Montserrat" w:eastAsia="Montserrat" w:hAnsi="Montserrat" w:cs="Montserrat"/>
                <w:color w:val="073763"/>
              </w:rPr>
            </w:pPr>
            <w:r>
              <w:rPr>
                <w:rFonts w:ascii="Montserrat" w:eastAsia="Montserrat" w:hAnsi="Montserrat" w:cs="Montserrat"/>
                <w:color w:val="073763"/>
              </w:rPr>
              <w:t>No of days customers prefer to stay in week night.</w:t>
            </w:r>
          </w:p>
          <w:p>
            <w:pPr>
              <w:widowControl w:val="0"/>
              <w:numPr>
                <w:ilvl w:val="0"/>
                <w:numId w:val="8"/>
              </w:numPr>
              <w:pBdr>
                <w:left w:val="none" w:sz="0" w:space="4" w:color="auto"/>
              </w:pBdr>
              <w:ind w:left="1080" w:right="0" w:hanging="377"/>
              <w:jc w:val="left"/>
              <w:rPr>
                <w:rFonts w:ascii="Montserrat" w:eastAsia="Montserrat" w:hAnsi="Montserrat" w:cs="Montserrat"/>
                <w:color w:val="073763"/>
              </w:rPr>
            </w:pPr>
            <w:r>
              <w:rPr>
                <w:rFonts w:ascii="Montserrat" w:eastAsia="Montserrat" w:hAnsi="Montserrat" w:cs="Montserrat"/>
                <w:color w:val="073763"/>
              </w:rPr>
              <w:t>No of days customers prefer to stay in weekend night.</w:t>
            </w:r>
          </w:p>
          <w:p>
            <w:pPr>
              <w:widowControl w:val="0"/>
              <w:numPr>
                <w:ilvl w:val="0"/>
                <w:numId w:val="8"/>
              </w:numPr>
              <w:pBdr>
                <w:left w:val="none" w:sz="0" w:space="4" w:color="auto"/>
              </w:pBdr>
              <w:ind w:left="1080" w:right="0" w:hanging="377"/>
              <w:jc w:val="left"/>
              <w:rPr>
                <w:rFonts w:ascii="Montserrat" w:eastAsia="Montserrat" w:hAnsi="Montserrat" w:cs="Montserrat"/>
                <w:color w:val="073763"/>
              </w:rPr>
            </w:pPr>
            <w:r>
              <w:rPr>
                <w:rFonts w:ascii="Montserrat" w:eastAsia="Montserrat" w:hAnsi="Montserrat" w:cs="Montserrat"/>
                <w:color w:val="073763"/>
              </w:rPr>
              <w:t>Most preferred meal type by customers.</w:t>
            </w:r>
          </w:p>
          <w:p>
            <w:pPr>
              <w:widowControl w:val="0"/>
              <w:numPr>
                <w:ilvl w:val="0"/>
                <w:numId w:val="8"/>
              </w:numPr>
              <w:pBdr>
                <w:left w:val="none" w:sz="0" w:space="4" w:color="auto"/>
              </w:pBdr>
              <w:ind w:left="1080" w:right="0" w:hanging="377"/>
              <w:jc w:val="left"/>
              <w:rPr>
                <w:rFonts w:ascii="Montserrat" w:eastAsia="Montserrat" w:hAnsi="Montserrat" w:cs="Montserrat"/>
                <w:color w:val="073763"/>
              </w:rPr>
            </w:pPr>
            <w:r>
              <w:rPr>
                <w:rFonts w:ascii="Montserrat" w:eastAsia="Montserrat" w:hAnsi="Montserrat" w:cs="Montserrat"/>
                <w:color w:val="073763"/>
              </w:rPr>
              <w:t>No of customers making special Request.</w:t>
            </w:r>
          </w:p>
          <w:p>
            <w:pPr>
              <w:widowControl w:val="0"/>
              <w:numPr>
                <w:ilvl w:val="0"/>
                <w:numId w:val="8"/>
              </w:numPr>
              <w:pBdr>
                <w:left w:val="none" w:sz="0" w:space="4" w:color="auto"/>
              </w:pBdr>
              <w:spacing w:after="0"/>
              <w:ind w:left="1080" w:right="0" w:hanging="377"/>
              <w:jc w:val="left"/>
              <w:rPr>
                <w:rFonts w:ascii="Montserrat" w:eastAsia="Montserrat" w:hAnsi="Montserrat" w:cs="Montserrat"/>
                <w:color w:val="073763"/>
              </w:rPr>
            </w:pPr>
            <w:r>
              <w:rPr>
                <w:rFonts w:ascii="Montserrat" w:eastAsia="Montserrat" w:hAnsi="Montserrat" w:cs="Montserrat"/>
                <w:color w:val="073763"/>
              </w:rPr>
              <w:t>Most preferred room type.</w:t>
            </w:r>
          </w:p>
          <w:p>
            <w:pPr>
              <w:widowControl w:val="0"/>
              <w:spacing w:before="0" w:after="0"/>
            </w:pPr>
            <w:r>
              <w:rPr>
                <w:rFonts w:ascii="Montserrat" w:eastAsia="Montserrat" w:hAnsi="Montserrat" w:cs="Montserrat"/>
                <w:color w:val="073763"/>
              </w:rPr>
              <w:t> </w:t>
            </w:r>
          </w:p>
          <w:p>
            <w:pPr>
              <w:widowControl w:val="0"/>
              <w:spacing w:before="0" w:after="0"/>
              <w:ind w:left="720"/>
            </w:pPr>
            <w:r>
              <w:rPr>
                <w:rFonts w:ascii="Montserrat" w:eastAsia="Montserrat" w:hAnsi="Montserrat" w:cs="Montserrat"/>
                <w:color w:val="073763"/>
              </w:rPr>
              <w:t xml:space="preserve">    </w:t>
            </w:r>
          </w:p>
          <w:p>
            <w:pPr>
              <w:widowControl w:val="0"/>
              <w:numPr>
                <w:ilvl w:val="0"/>
                <w:numId w:val="9"/>
              </w:numPr>
              <w:tabs>
                <w:tab w:val="left" w:pos="731"/>
              </w:tabs>
              <w:spacing w:before="0" w:after="0"/>
              <w:ind w:left="720" w:hanging="360"/>
            </w:pPr>
            <w:r>
              <w:rPr>
                <w:rFonts w:ascii="Montserrat" w:eastAsia="Montserrat" w:hAnsi="Montserrat" w:cs="Montserrat"/>
                <w:color w:val="073763"/>
              </w:rPr>
              <w:t>3)</w:t>
            </w:r>
            <w:r>
              <w:rPr>
                <w:rFonts w:ascii="Times New Roman" w:eastAsia="Times New Roman" w:hAnsi="Times New Roman" w:cs="Times New Roman"/>
                <w:b w:val="0"/>
                <w:bCs w:val="0"/>
                <w:i w:val="0"/>
                <w:iCs w:val="0"/>
                <w:smallCaps w:val="0"/>
                <w:sz w:val="14"/>
                <w:szCs w:val="14"/>
              </w:rPr>
              <w:t xml:space="preserve">      </w:t>
            </w:r>
            <w:r>
              <w:rPr>
                <w:rFonts w:ascii="Montserrat" w:eastAsia="Montserrat" w:hAnsi="Montserrat" w:cs="Montserrat"/>
                <w:color w:val="073763"/>
              </w:rPr>
              <w:t>Nikhik Machave (</w:t>
            </w:r>
            <w:hyperlink r:id="rId6" w:history="1">
              <w:r>
                <w:rPr>
                  <w:rFonts w:ascii="Montserrat" w:eastAsia="Montserrat" w:hAnsi="Montserrat" w:cs="Montserrat"/>
                  <w:color w:val="0000FF"/>
                  <w:u w:val="single" w:color="0000FF"/>
                </w:rPr>
                <w:t>machavenikhil@gmail.com</w:t>
              </w:r>
            </w:hyperlink>
            <w:r>
              <w:rPr>
                <w:rFonts w:ascii="Montserrat" w:eastAsia="Montserrat" w:hAnsi="Montserrat" w:cs="Montserrat"/>
                <w:color w:val="073763"/>
              </w:rPr>
              <w:t>)</w:t>
            </w:r>
          </w:p>
          <w:p>
            <w:pPr>
              <w:widowControl w:val="0"/>
              <w:numPr>
                <w:ilvl w:val="0"/>
                <w:numId w:val="10"/>
              </w:numPr>
              <w:pBdr>
                <w:left w:val="none" w:sz="0" w:space="4" w:color="auto"/>
              </w:pBdr>
              <w:spacing w:before="0" w:after="0"/>
              <w:ind w:left="1080" w:right="0" w:hanging="377"/>
              <w:jc w:val="left"/>
              <w:rPr>
                <w:rFonts w:ascii="Montserrat" w:eastAsia="Montserrat" w:hAnsi="Montserrat" w:cs="Montserrat"/>
                <w:color w:val="073763"/>
              </w:rPr>
            </w:pPr>
            <w:r>
              <w:rPr>
                <w:rFonts w:ascii="Montserrat" w:eastAsia="Montserrat" w:hAnsi="Montserrat" w:cs="Montserrat"/>
                <w:color w:val="073763"/>
              </w:rPr>
              <w:t xml:space="preserve">Data Wrangling : </w:t>
            </w:r>
          </w:p>
          <w:p>
            <w:pPr>
              <w:widowControl w:val="0"/>
              <w:numPr>
                <w:ilvl w:val="0"/>
                <w:numId w:val="11"/>
              </w:numPr>
              <w:tabs>
                <w:tab w:val="left" w:pos="1440"/>
              </w:tabs>
              <w:spacing w:before="0" w:after="0"/>
              <w:ind w:left="1440" w:hanging="360"/>
            </w:pPr>
            <w:r>
              <w:rPr>
                <w:rFonts w:ascii="Montserrat" w:eastAsia="Montserrat" w:hAnsi="Montserrat" w:cs="Montserrat"/>
                <w:color w:val="073763"/>
              </w:rPr>
              <w:t>-</w:t>
            </w:r>
            <w:r>
              <w:rPr>
                <w:rFonts w:ascii="Times New Roman" w:eastAsia="Times New Roman" w:hAnsi="Times New Roman" w:cs="Times New Roman"/>
                <w:b w:val="0"/>
                <w:bCs w:val="0"/>
                <w:i w:val="0"/>
                <w:iCs w:val="0"/>
                <w:smallCaps w:val="0"/>
                <w:sz w:val="14"/>
                <w:szCs w:val="14"/>
              </w:rPr>
              <w:t xml:space="preserve">          </w:t>
            </w:r>
            <w:r>
              <w:rPr>
                <w:rFonts w:ascii="Montserrat" w:eastAsia="Montserrat" w:hAnsi="Montserrat" w:cs="Montserrat"/>
                <w:color w:val="073763"/>
              </w:rPr>
              <w:t>Country</w:t>
            </w:r>
          </w:p>
          <w:p>
            <w:pPr>
              <w:widowControl w:val="0"/>
              <w:numPr>
                <w:ilvl w:val="0"/>
                <w:numId w:val="11"/>
              </w:numPr>
              <w:tabs>
                <w:tab w:val="left" w:pos="1440"/>
              </w:tabs>
              <w:spacing w:before="0" w:after="0"/>
              <w:ind w:left="1440" w:hanging="360"/>
            </w:pPr>
            <w:r>
              <w:rPr>
                <w:rFonts w:ascii="Montserrat" w:eastAsia="Montserrat" w:hAnsi="Montserrat" w:cs="Montserrat"/>
                <w:color w:val="073763"/>
              </w:rPr>
              <w:t>-</w:t>
            </w:r>
            <w:r>
              <w:rPr>
                <w:rFonts w:ascii="Times New Roman" w:eastAsia="Times New Roman" w:hAnsi="Times New Roman" w:cs="Times New Roman"/>
                <w:b w:val="0"/>
                <w:bCs w:val="0"/>
                <w:i w:val="0"/>
                <w:iCs w:val="0"/>
                <w:smallCaps w:val="0"/>
                <w:sz w:val="14"/>
                <w:szCs w:val="14"/>
              </w:rPr>
              <w:t xml:space="preserve">          </w:t>
            </w:r>
            <w:r>
              <w:rPr>
                <w:rFonts w:ascii="Montserrat" w:eastAsia="Montserrat" w:hAnsi="Montserrat" w:cs="Montserrat"/>
                <w:color w:val="073763"/>
              </w:rPr>
              <w:t>deposit_type</w:t>
            </w:r>
          </w:p>
          <w:p>
            <w:pPr>
              <w:widowControl w:val="0"/>
              <w:numPr>
                <w:ilvl w:val="0"/>
                <w:numId w:val="11"/>
              </w:numPr>
              <w:tabs>
                <w:tab w:val="left" w:pos="1440"/>
              </w:tabs>
              <w:spacing w:before="0" w:after="0"/>
              <w:ind w:left="1440" w:hanging="360"/>
            </w:pPr>
            <w:r>
              <w:rPr>
                <w:rFonts w:ascii="Montserrat" w:eastAsia="Montserrat" w:hAnsi="Montserrat" w:cs="Montserrat"/>
                <w:color w:val="073763"/>
              </w:rPr>
              <w:t>-</w:t>
            </w:r>
            <w:r>
              <w:rPr>
                <w:rFonts w:ascii="Times New Roman" w:eastAsia="Times New Roman" w:hAnsi="Times New Roman" w:cs="Times New Roman"/>
                <w:b w:val="0"/>
                <w:bCs w:val="0"/>
                <w:i w:val="0"/>
                <w:iCs w:val="0"/>
                <w:smallCaps w:val="0"/>
                <w:sz w:val="14"/>
                <w:szCs w:val="14"/>
              </w:rPr>
              <w:t xml:space="preserve">          </w:t>
            </w:r>
            <w:r>
              <w:rPr>
                <w:rFonts w:ascii="Montserrat" w:eastAsia="Montserrat" w:hAnsi="Montserrat" w:cs="Montserrat"/>
                <w:color w:val="073763"/>
              </w:rPr>
              <w:t>market_segment</w:t>
            </w:r>
          </w:p>
          <w:p>
            <w:pPr>
              <w:widowControl w:val="0"/>
              <w:numPr>
                <w:ilvl w:val="0"/>
                <w:numId w:val="11"/>
              </w:numPr>
              <w:tabs>
                <w:tab w:val="left" w:pos="1440"/>
              </w:tabs>
              <w:spacing w:before="0" w:after="0"/>
              <w:ind w:left="1440" w:hanging="360"/>
            </w:pPr>
            <w:r>
              <w:rPr>
                <w:rFonts w:ascii="Montserrat" w:eastAsia="Montserrat" w:hAnsi="Montserrat" w:cs="Montserrat"/>
                <w:color w:val="073763"/>
              </w:rPr>
              <w:t>-</w:t>
            </w:r>
            <w:r>
              <w:rPr>
                <w:rFonts w:ascii="Times New Roman" w:eastAsia="Times New Roman" w:hAnsi="Times New Roman" w:cs="Times New Roman"/>
                <w:b w:val="0"/>
                <w:bCs w:val="0"/>
                <w:i w:val="0"/>
                <w:iCs w:val="0"/>
                <w:smallCaps w:val="0"/>
                <w:sz w:val="14"/>
                <w:szCs w:val="14"/>
              </w:rPr>
              <w:t xml:space="preserve">          </w:t>
            </w:r>
            <w:r>
              <w:rPr>
                <w:rFonts w:ascii="Montserrat" w:eastAsia="Montserrat" w:hAnsi="Montserrat" w:cs="Montserrat"/>
                <w:color w:val="073763"/>
              </w:rPr>
              <w:t>agent</w:t>
            </w:r>
          </w:p>
          <w:p>
            <w:pPr>
              <w:widowControl w:val="0"/>
              <w:numPr>
                <w:ilvl w:val="0"/>
                <w:numId w:val="12"/>
              </w:numPr>
              <w:pBdr>
                <w:left w:val="none" w:sz="0" w:space="4" w:color="auto"/>
              </w:pBdr>
              <w:spacing w:before="0"/>
              <w:ind w:left="1080" w:right="0" w:hanging="377"/>
              <w:jc w:val="left"/>
              <w:rPr>
                <w:rFonts w:ascii="Montserrat" w:eastAsia="Montserrat" w:hAnsi="Montserrat" w:cs="Montserrat"/>
                <w:color w:val="073763"/>
              </w:rPr>
            </w:pPr>
            <w:r>
              <w:rPr>
                <w:rFonts w:ascii="Montserrat" w:eastAsia="Montserrat" w:hAnsi="Montserrat" w:cs="Montserrat"/>
                <w:color w:val="073763"/>
              </w:rPr>
              <w:t>Top 20 countries.</w:t>
            </w:r>
          </w:p>
          <w:p>
            <w:pPr>
              <w:widowControl w:val="0"/>
              <w:numPr>
                <w:ilvl w:val="0"/>
                <w:numId w:val="12"/>
              </w:numPr>
              <w:pBdr>
                <w:left w:val="none" w:sz="0" w:space="4" w:color="auto"/>
              </w:pBdr>
              <w:ind w:left="1080" w:right="0" w:hanging="377"/>
              <w:jc w:val="left"/>
              <w:rPr>
                <w:rFonts w:ascii="Montserrat" w:eastAsia="Montserrat" w:hAnsi="Montserrat" w:cs="Montserrat"/>
                <w:color w:val="073763"/>
              </w:rPr>
            </w:pPr>
            <w:r>
              <w:rPr>
                <w:rFonts w:ascii="Montserrat" w:eastAsia="Montserrat" w:hAnsi="Montserrat" w:cs="Montserrat"/>
                <w:color w:val="073763"/>
              </w:rPr>
              <w:t>Deposit Type most customer choose.</w:t>
            </w:r>
          </w:p>
          <w:p>
            <w:pPr>
              <w:widowControl w:val="0"/>
              <w:numPr>
                <w:ilvl w:val="0"/>
                <w:numId w:val="12"/>
              </w:numPr>
              <w:pBdr>
                <w:left w:val="none" w:sz="0" w:space="4" w:color="auto"/>
              </w:pBdr>
              <w:ind w:left="1080" w:right="0" w:hanging="377"/>
              <w:jc w:val="left"/>
              <w:rPr>
                <w:rFonts w:ascii="Montserrat" w:eastAsia="Montserrat" w:hAnsi="Montserrat" w:cs="Montserrat"/>
                <w:color w:val="073763"/>
              </w:rPr>
            </w:pPr>
            <w:r>
              <w:rPr>
                <w:rFonts w:ascii="Montserrat" w:eastAsia="Montserrat" w:hAnsi="Montserrat" w:cs="Montserrat"/>
                <w:color w:val="073763"/>
              </w:rPr>
              <w:t>Booking Cancellations from Market Segment.</w:t>
            </w:r>
          </w:p>
          <w:p>
            <w:pPr>
              <w:widowControl w:val="0"/>
              <w:numPr>
                <w:ilvl w:val="0"/>
                <w:numId w:val="12"/>
              </w:numPr>
              <w:pBdr>
                <w:left w:val="none" w:sz="0" w:space="4" w:color="auto"/>
              </w:pBdr>
              <w:ind w:left="1080" w:right="0" w:hanging="377"/>
              <w:jc w:val="left"/>
              <w:rPr>
                <w:rFonts w:ascii="Montserrat" w:eastAsia="Montserrat" w:hAnsi="Montserrat" w:cs="Montserrat"/>
                <w:color w:val="073763"/>
              </w:rPr>
            </w:pPr>
            <w:r>
              <w:rPr>
                <w:rFonts w:ascii="Montserrat" w:eastAsia="Montserrat" w:hAnsi="Montserrat" w:cs="Montserrat"/>
                <w:color w:val="073763"/>
              </w:rPr>
              <w:t>Non Cancelled bookings from Market Segment.</w:t>
            </w:r>
          </w:p>
          <w:p>
            <w:pPr>
              <w:widowControl w:val="0"/>
              <w:numPr>
                <w:ilvl w:val="0"/>
                <w:numId w:val="12"/>
              </w:numPr>
              <w:pBdr>
                <w:left w:val="none" w:sz="0" w:space="4" w:color="auto"/>
              </w:pBdr>
              <w:spacing w:after="0"/>
              <w:ind w:left="1080" w:right="0" w:hanging="377"/>
              <w:jc w:val="left"/>
              <w:rPr>
                <w:rFonts w:ascii="Montserrat" w:eastAsia="Montserrat" w:hAnsi="Montserrat" w:cs="Montserrat"/>
                <w:color w:val="073763"/>
              </w:rPr>
            </w:pPr>
            <w:r>
              <w:rPr>
                <w:rFonts w:ascii="Montserrat" w:eastAsia="Montserrat" w:hAnsi="Montserrat" w:cs="Montserrat"/>
                <w:color w:val="073763"/>
              </w:rPr>
              <w:t>Agent(id) booking the most number of hotels.</w:t>
            </w:r>
          </w:p>
          <w:p>
            <w:pPr>
              <w:widowControl w:val="0"/>
              <w:spacing w:before="0" w:after="0"/>
              <w:ind w:left="1440"/>
            </w:pPr>
            <w:r>
              <w:rPr>
                <w:rFonts w:ascii="Montserrat" w:eastAsia="Montserrat" w:hAnsi="Montserrat" w:cs="Montserrat"/>
                <w:color w:val="073763"/>
              </w:rPr>
              <w:t> </w:t>
            </w:r>
          </w:p>
          <w:p>
            <w:pPr>
              <w:widowControl w:val="0"/>
              <w:spacing w:before="0" w:after="0"/>
            </w:pPr>
            <w:r>
              <w:rPr>
                <w:rFonts w:ascii="Montserrat" w:eastAsia="Montserrat" w:hAnsi="Montserrat" w:cs="Montserrat"/>
                <w:color w:val="073763"/>
              </w:rPr>
              <w:t> </w:t>
            </w:r>
          </w:p>
          <w:p>
            <w:pPr>
              <w:widowControl w:val="0"/>
              <w:numPr>
                <w:ilvl w:val="0"/>
                <w:numId w:val="13"/>
              </w:numPr>
              <w:tabs>
                <w:tab w:val="left" w:pos="731"/>
              </w:tabs>
              <w:spacing w:before="0" w:after="0"/>
              <w:ind w:left="720" w:hanging="360"/>
            </w:pPr>
            <w:r>
              <w:rPr>
                <w:rFonts w:ascii="Montserrat" w:eastAsia="Montserrat" w:hAnsi="Montserrat" w:cs="Montserrat"/>
                <w:color w:val="073763"/>
              </w:rPr>
              <w:t>4)</w:t>
            </w:r>
            <w:r>
              <w:rPr>
                <w:rFonts w:ascii="Times New Roman" w:eastAsia="Times New Roman" w:hAnsi="Times New Roman" w:cs="Times New Roman"/>
                <w:b w:val="0"/>
                <w:bCs w:val="0"/>
                <w:i w:val="0"/>
                <w:iCs w:val="0"/>
                <w:smallCaps w:val="0"/>
                <w:sz w:val="14"/>
                <w:szCs w:val="14"/>
              </w:rPr>
              <w:t xml:space="preserve">      </w:t>
            </w:r>
            <w:r>
              <w:rPr>
                <w:rFonts w:ascii="Montserrat" w:eastAsia="Montserrat" w:hAnsi="Montserrat" w:cs="Montserrat"/>
                <w:color w:val="073763"/>
              </w:rPr>
              <w:t>Sameer Talashhilkar (</w:t>
            </w:r>
            <w:hyperlink r:id="rId7" w:history="1">
              <w:r>
                <w:rPr>
                  <w:rFonts w:ascii="Montserrat" w:eastAsia="Montserrat" w:hAnsi="Montserrat" w:cs="Montserrat"/>
                  <w:color w:val="0000FF"/>
                  <w:u w:val="single" w:color="0000FF"/>
                </w:rPr>
                <w:t>sameer026@gmail.com</w:t>
              </w:r>
            </w:hyperlink>
            <w:r>
              <w:rPr>
                <w:rFonts w:ascii="Montserrat" w:eastAsia="Montserrat" w:hAnsi="Montserrat" w:cs="Montserrat"/>
                <w:color w:val="073763"/>
              </w:rPr>
              <w:t>)</w:t>
            </w:r>
          </w:p>
          <w:p>
            <w:pPr>
              <w:widowControl w:val="0"/>
              <w:numPr>
                <w:ilvl w:val="0"/>
                <w:numId w:val="14"/>
              </w:numPr>
              <w:pBdr>
                <w:left w:val="none" w:sz="0" w:space="4" w:color="auto"/>
              </w:pBdr>
              <w:spacing w:before="0" w:after="0"/>
              <w:ind w:left="1080" w:right="0" w:hanging="377"/>
              <w:jc w:val="left"/>
              <w:rPr>
                <w:rFonts w:ascii="Montserrat" w:eastAsia="Montserrat" w:hAnsi="Montserrat" w:cs="Montserrat"/>
                <w:color w:val="073763"/>
              </w:rPr>
            </w:pPr>
            <w:r>
              <w:rPr>
                <w:rFonts w:ascii="Montserrat" w:eastAsia="Montserrat" w:hAnsi="Montserrat" w:cs="Montserrat"/>
                <w:color w:val="073763"/>
              </w:rPr>
              <w:t>Data Wrangling :</w:t>
            </w:r>
          </w:p>
          <w:p>
            <w:pPr>
              <w:widowControl w:val="0"/>
              <w:numPr>
                <w:ilvl w:val="0"/>
                <w:numId w:val="15"/>
              </w:numPr>
              <w:tabs>
                <w:tab w:val="left" w:pos="1440"/>
              </w:tabs>
              <w:spacing w:before="0" w:after="0"/>
              <w:ind w:left="1440" w:hanging="360"/>
            </w:pPr>
            <w:r>
              <w:rPr>
                <w:rFonts w:ascii="Montserrat" w:eastAsia="Montserrat" w:hAnsi="Montserrat" w:cs="Montserrat"/>
                <w:color w:val="073763"/>
              </w:rPr>
              <w:t>-</w:t>
            </w:r>
            <w:r>
              <w:rPr>
                <w:rFonts w:ascii="Times New Roman" w:eastAsia="Times New Roman" w:hAnsi="Times New Roman" w:cs="Times New Roman"/>
                <w:b w:val="0"/>
                <w:bCs w:val="0"/>
                <w:i w:val="0"/>
                <w:iCs w:val="0"/>
                <w:smallCaps w:val="0"/>
                <w:sz w:val="14"/>
                <w:szCs w:val="14"/>
              </w:rPr>
              <w:t xml:space="preserve">          </w:t>
            </w:r>
            <w:r>
              <w:rPr>
                <w:rFonts w:ascii="Montserrat" w:eastAsia="Montserrat" w:hAnsi="Montserrat" w:cs="Montserrat"/>
                <w:color w:val="073763"/>
              </w:rPr>
              <w:t>Adr</w:t>
            </w:r>
          </w:p>
          <w:p>
            <w:pPr>
              <w:widowControl w:val="0"/>
              <w:numPr>
                <w:ilvl w:val="0"/>
                <w:numId w:val="15"/>
              </w:numPr>
              <w:tabs>
                <w:tab w:val="left" w:pos="1440"/>
              </w:tabs>
              <w:spacing w:before="0" w:after="0"/>
              <w:ind w:left="1440" w:hanging="360"/>
            </w:pPr>
            <w:r>
              <w:rPr>
                <w:rFonts w:ascii="Montserrat" w:eastAsia="Montserrat" w:hAnsi="Montserrat" w:cs="Montserrat"/>
                <w:color w:val="073763"/>
              </w:rPr>
              <w:t>-</w:t>
            </w:r>
            <w:r>
              <w:rPr>
                <w:rFonts w:ascii="Times New Roman" w:eastAsia="Times New Roman" w:hAnsi="Times New Roman" w:cs="Times New Roman"/>
                <w:b w:val="0"/>
                <w:bCs w:val="0"/>
                <w:i w:val="0"/>
                <w:iCs w:val="0"/>
                <w:smallCaps w:val="0"/>
                <w:sz w:val="14"/>
                <w:szCs w:val="14"/>
              </w:rPr>
              <w:t xml:space="preserve">          </w:t>
            </w:r>
            <w:r>
              <w:rPr>
                <w:rFonts w:ascii="Montserrat" w:eastAsia="Montserrat" w:hAnsi="Montserrat" w:cs="Montserrat"/>
                <w:color w:val="073763"/>
              </w:rPr>
              <w:t>is_repeated_guest</w:t>
            </w:r>
          </w:p>
          <w:p>
            <w:pPr>
              <w:widowControl w:val="0"/>
              <w:numPr>
                <w:ilvl w:val="0"/>
                <w:numId w:val="15"/>
              </w:numPr>
              <w:tabs>
                <w:tab w:val="left" w:pos="1440"/>
              </w:tabs>
              <w:spacing w:before="0" w:after="0"/>
              <w:ind w:left="1440" w:hanging="360"/>
            </w:pPr>
            <w:r>
              <w:rPr>
                <w:rFonts w:ascii="Montserrat" w:eastAsia="Montserrat" w:hAnsi="Montserrat" w:cs="Montserrat"/>
                <w:color w:val="073763"/>
              </w:rPr>
              <w:t>-</w:t>
            </w:r>
            <w:r>
              <w:rPr>
                <w:rFonts w:ascii="Times New Roman" w:eastAsia="Times New Roman" w:hAnsi="Times New Roman" w:cs="Times New Roman"/>
                <w:b w:val="0"/>
                <w:bCs w:val="0"/>
                <w:i w:val="0"/>
                <w:iCs w:val="0"/>
                <w:smallCaps w:val="0"/>
                <w:sz w:val="14"/>
                <w:szCs w:val="14"/>
              </w:rPr>
              <w:t xml:space="preserve">          </w:t>
            </w:r>
            <w:r>
              <w:rPr>
                <w:rFonts w:ascii="Montserrat" w:eastAsia="Montserrat" w:hAnsi="Montserrat" w:cs="Montserrat"/>
                <w:color w:val="073763"/>
              </w:rPr>
              <w:t>lead_time</w:t>
            </w:r>
          </w:p>
          <w:p>
            <w:pPr>
              <w:widowControl w:val="0"/>
              <w:numPr>
                <w:ilvl w:val="0"/>
                <w:numId w:val="16"/>
              </w:numPr>
              <w:pBdr>
                <w:left w:val="none" w:sz="0" w:space="4" w:color="auto"/>
              </w:pBdr>
              <w:spacing w:before="0"/>
              <w:ind w:left="1080" w:right="0" w:hanging="377"/>
              <w:jc w:val="left"/>
              <w:rPr>
                <w:rFonts w:ascii="Montserrat" w:eastAsia="Montserrat" w:hAnsi="Montserrat" w:cs="Montserrat"/>
                <w:color w:val="073763"/>
              </w:rPr>
            </w:pPr>
            <w:r>
              <w:rPr>
                <w:rFonts w:ascii="Montserrat" w:eastAsia="Montserrat" w:hAnsi="Montserrat" w:cs="Montserrat"/>
                <w:color w:val="073763"/>
              </w:rPr>
              <w:t>Room type with high average price.</w:t>
            </w:r>
          </w:p>
          <w:p>
            <w:pPr>
              <w:widowControl w:val="0"/>
              <w:numPr>
                <w:ilvl w:val="0"/>
                <w:numId w:val="16"/>
              </w:numPr>
              <w:pBdr>
                <w:left w:val="none" w:sz="0" w:space="4" w:color="auto"/>
              </w:pBdr>
              <w:ind w:left="1080" w:right="0" w:hanging="377"/>
              <w:jc w:val="left"/>
              <w:rPr>
                <w:rFonts w:ascii="Montserrat" w:eastAsia="Montserrat" w:hAnsi="Montserrat" w:cs="Montserrat"/>
                <w:color w:val="073763"/>
              </w:rPr>
            </w:pPr>
            <w:r>
              <w:rPr>
                <w:rFonts w:ascii="Montserrat" w:eastAsia="Montserrat" w:hAnsi="Montserrat" w:cs="Montserrat"/>
                <w:color w:val="073763"/>
              </w:rPr>
              <w:t>Month-wise revenue.</w:t>
            </w:r>
          </w:p>
          <w:p>
            <w:pPr>
              <w:widowControl w:val="0"/>
              <w:numPr>
                <w:ilvl w:val="0"/>
                <w:numId w:val="16"/>
              </w:numPr>
              <w:pBdr>
                <w:left w:val="none" w:sz="0" w:space="4" w:color="auto"/>
              </w:pBdr>
              <w:ind w:left="1080" w:right="0" w:hanging="377"/>
              <w:jc w:val="left"/>
              <w:rPr>
                <w:rFonts w:ascii="Montserrat" w:eastAsia="Montserrat" w:hAnsi="Montserrat" w:cs="Montserrat"/>
                <w:color w:val="073763"/>
              </w:rPr>
            </w:pPr>
            <w:r>
              <w:rPr>
                <w:rFonts w:ascii="Montserrat" w:eastAsia="Montserrat" w:hAnsi="Montserrat" w:cs="Montserrat"/>
                <w:color w:val="073763"/>
              </w:rPr>
              <w:t>Optimal length to stay.</w:t>
            </w:r>
          </w:p>
          <w:p>
            <w:pPr>
              <w:widowControl w:val="0"/>
              <w:numPr>
                <w:ilvl w:val="0"/>
                <w:numId w:val="16"/>
              </w:numPr>
              <w:pBdr>
                <w:left w:val="none" w:sz="0" w:space="4" w:color="auto"/>
              </w:pBdr>
              <w:ind w:left="1080" w:right="0" w:hanging="377"/>
              <w:jc w:val="left"/>
              <w:rPr>
                <w:rFonts w:ascii="Montserrat" w:eastAsia="Montserrat" w:hAnsi="Montserrat" w:cs="Montserrat"/>
                <w:color w:val="073763"/>
              </w:rPr>
            </w:pPr>
            <w:r>
              <w:rPr>
                <w:rFonts w:ascii="Montserrat" w:eastAsia="Montserrat" w:hAnsi="Montserrat" w:cs="Montserrat"/>
                <w:color w:val="073763"/>
              </w:rPr>
              <w:t>No of repeated guests.</w:t>
            </w:r>
          </w:p>
          <w:p>
            <w:pPr>
              <w:widowControl w:val="0"/>
              <w:numPr>
                <w:ilvl w:val="0"/>
                <w:numId w:val="16"/>
              </w:numPr>
              <w:pBdr>
                <w:left w:val="none" w:sz="0" w:space="4" w:color="auto"/>
              </w:pBdr>
              <w:spacing w:after="0"/>
              <w:ind w:left="1080" w:right="0" w:hanging="377"/>
              <w:jc w:val="left"/>
              <w:rPr>
                <w:rFonts w:ascii="Montserrat" w:eastAsia="Montserrat" w:hAnsi="Montserrat" w:cs="Montserrat"/>
                <w:color w:val="073763"/>
              </w:rPr>
            </w:pPr>
            <w:r>
              <w:rPr>
                <w:rFonts w:ascii="Montserrat" w:eastAsia="Montserrat" w:hAnsi="Montserrat" w:cs="Montserrat"/>
                <w:color w:val="073763"/>
              </w:rPr>
              <w:t>Correlation between features.</w:t>
            </w:r>
          </w:p>
          <w:p>
            <w:pPr>
              <w:widowControl w:val="0"/>
              <w:spacing w:before="0" w:after="0"/>
              <w:ind w:left="720"/>
            </w:pPr>
            <w:r>
              <w:rPr>
                <w:rFonts w:ascii="Montserrat" w:eastAsia="Montserrat" w:hAnsi="Montserrat" w:cs="Montserrat"/>
                <w:color w:val="073763"/>
              </w:rPr>
              <w:t> </w:t>
            </w:r>
          </w:p>
          <w:p>
            <w:pPr>
              <w:widowControl w:val="0"/>
              <w:spacing w:before="0" w:after="0"/>
              <w:ind w:left="720"/>
            </w:pPr>
            <w:r>
              <w:rPr>
                <w:rFonts w:ascii="Montserrat" w:eastAsia="Montserrat" w:hAnsi="Montserrat" w:cs="Montserrat"/>
                <w:color w:val="073763"/>
              </w:rPr>
              <w:t> </w:t>
            </w:r>
          </w:p>
          <w:p>
            <w:pPr>
              <w:widowControl w:val="0"/>
              <w:spacing w:before="0" w:after="0"/>
              <w:ind w:left="1080"/>
            </w:pPr>
            <w:r>
              <w:rPr>
                <w:rFonts w:ascii="Montserrat" w:eastAsia="Montserrat" w:hAnsi="Montserrat" w:cs="Montserrat"/>
                <w:color w:val="073763"/>
              </w:rPr>
              <w:t> </w:t>
            </w:r>
          </w:p>
          <w:p>
            <w:pPr>
              <w:widowControl w:val="0"/>
              <w:spacing w:before="0" w:after="0"/>
            </w:pPr>
            <w:r>
              <w:rPr>
                <w:rFonts w:ascii="Montserrat" w:eastAsia="Montserrat" w:hAnsi="Montserrat" w:cs="Montserrat"/>
                <w:color w:val="073763"/>
              </w:rPr>
              <w:t> </w:t>
            </w:r>
          </w:p>
          <w:p>
            <w:pPr>
              <w:widowControl w:val="0"/>
              <w:spacing w:before="0" w:after="0"/>
            </w:pPr>
            <w:r>
              <w:rPr>
                <w:rFonts w:ascii="Montserrat" w:eastAsia="Montserrat" w:hAnsi="Montserrat" w:cs="Montserrat"/>
                <w:color w:val="073763"/>
              </w:rPr>
              <w:t> </w:t>
            </w:r>
          </w:p>
          <w:p>
            <w:pPr>
              <w:widowControl w:val="0"/>
              <w:spacing w:before="0" w:after="0"/>
            </w:pPr>
            <w:r>
              <w:rPr>
                <w:rFonts w:ascii="Montserrat" w:eastAsia="Montserrat" w:hAnsi="Montserrat" w:cs="Montserrat"/>
                <w:color w:val="073763"/>
              </w:rPr>
              <w:t> </w:t>
            </w:r>
          </w:p>
          <w:p>
            <w:pPr>
              <w:widowControl w:val="0"/>
              <w:spacing w:before="0" w:after="0"/>
              <w:ind w:left="1440"/>
            </w:pPr>
            <w:r>
              <w:rPr>
                <w:rFonts w:ascii="Montserrat" w:eastAsia="Montserrat" w:hAnsi="Montserrat" w:cs="Montserrat"/>
                <w:color w:val="073763"/>
              </w:rPr>
              <w:t> </w:t>
            </w:r>
          </w:p>
          <w:p>
            <w:pPr>
              <w:widowControl w:val="0"/>
              <w:spacing w:before="0" w:after="0"/>
              <w:ind w:left="1080"/>
            </w:pPr>
            <w:r>
              <w:rPr>
                <w:rFonts w:ascii="Montserrat" w:eastAsia="Montserrat" w:hAnsi="Montserrat" w:cs="Montserrat"/>
                <w:color w:val="073763"/>
              </w:rPr>
              <w:t> </w:t>
            </w:r>
          </w:p>
          <w:p>
            <w:pPr>
              <w:widowControl w:val="0"/>
              <w:spacing w:before="0" w:after="0"/>
              <w:ind w:left="1080"/>
            </w:pPr>
            <w:r>
              <w:rPr>
                <w:rFonts w:ascii="Montserrat" w:eastAsia="Montserrat" w:hAnsi="Montserrat" w:cs="Montserrat"/>
                <w:color w:val="073763"/>
              </w:rPr>
              <w:t> </w:t>
            </w:r>
          </w:p>
          <w:p>
            <w:pPr>
              <w:widowControl w:val="0"/>
              <w:spacing w:before="0" w:after="0"/>
              <w:ind w:left="720"/>
            </w:pPr>
            <w:r>
              <w:rPr>
                <w:rFonts w:ascii="Montserrat" w:eastAsia="Montserrat" w:hAnsi="Montserrat" w:cs="Montserrat"/>
                <w:color w:val="073763"/>
              </w:rPr>
              <w:t> </w:t>
            </w:r>
          </w:p>
        </w:tc>
      </w:tr>
      <w:tr>
        <w:tblPrEx>
          <w:tblW w:w="9594" w:type="dxa"/>
          <w:tblCellMar>
            <w:top w:w="15" w:type="dxa"/>
            <w:left w:w="15" w:type="dxa"/>
            <w:bottom w:w="15" w:type="dxa"/>
            <w:right w:w="15" w:type="dxa"/>
          </w:tblCellMar>
        </w:tblPrEx>
        <w:trPr>
          <w:trHeight w:val="543"/>
        </w:trPr>
        <w:tc>
          <w:tcPr>
            <w:tcW w:w="9594" w:type="dxa"/>
            <w:tcBorders>
              <w:top w:val="single" w:sz="8" w:space="0" w:color="000000"/>
              <w:bottom w:val="single" w:sz="8" w:space="0" w:color="000000"/>
            </w:tcBorders>
            <w:tcMar>
              <w:top w:w="100" w:type="dxa"/>
              <w:left w:w="100" w:type="dxa"/>
              <w:bottom w:w="100" w:type="dxa"/>
              <w:right w:w="100" w:type="dxa"/>
            </w:tcMar>
            <w:vAlign w:val="top"/>
            <w:hideMark/>
          </w:tcPr>
          <w:p>
            <w:pPr>
              <w:widowControl w:val="0"/>
              <w:spacing w:before="0" w:after="0"/>
            </w:pPr>
            <w:r>
              <w:rPr>
                <w:rFonts w:ascii="Montserrat" w:eastAsia="Montserrat" w:hAnsi="Montserrat" w:cs="Montserrat"/>
                <w:b/>
                <w:bCs/>
                <w:color w:val="073763"/>
              </w:rPr>
              <w:t>Please paste the GitHub Repo link.</w:t>
            </w:r>
          </w:p>
        </w:tc>
      </w:tr>
      <w:tr>
        <w:tblPrEx>
          <w:tblW w:w="9594" w:type="dxa"/>
          <w:tblCellMar>
            <w:top w:w="15" w:type="dxa"/>
            <w:left w:w="15" w:type="dxa"/>
            <w:bottom w:w="15" w:type="dxa"/>
            <w:right w:w="15" w:type="dxa"/>
          </w:tblCellMar>
        </w:tblPrEx>
        <w:trPr>
          <w:trHeight w:val="1477"/>
        </w:trPr>
        <w:tc>
          <w:tcPr>
            <w:tcW w:w="9594" w:type="dxa"/>
            <w:tcBorders>
              <w:top w:val="single" w:sz="8" w:space="0" w:color="000000"/>
              <w:bottom w:val="single" w:sz="8" w:space="0" w:color="000000"/>
            </w:tcBorders>
            <w:tcMar>
              <w:top w:w="100" w:type="dxa"/>
              <w:left w:w="100" w:type="dxa"/>
              <w:bottom w:w="100" w:type="dxa"/>
              <w:right w:w="100" w:type="dxa"/>
            </w:tcMar>
            <w:vAlign w:val="top"/>
            <w:hideMark/>
          </w:tcPr>
          <w:p>
            <w:pPr>
              <w:widowControl w:val="0"/>
              <w:spacing w:before="0" w:after="0"/>
            </w:pPr>
            <w:r>
              <w:rPr>
                <w:rFonts w:ascii="Montserrat" w:eastAsia="Montserrat" w:hAnsi="Montserrat" w:cs="Montserrat"/>
                <w:color w:val="073763"/>
              </w:rPr>
              <w:t> </w:t>
            </w:r>
          </w:p>
          <w:p>
            <w:pPr>
              <w:widowControl w:val="0"/>
              <w:spacing w:before="0" w:after="0"/>
            </w:pPr>
            <w:r>
              <w:rPr>
                <w:rFonts w:ascii="Montserrat" w:eastAsia="Montserrat" w:hAnsi="Montserrat" w:cs="Montserrat"/>
                <w:color w:val="073763"/>
              </w:rPr>
              <w:t xml:space="preserve">Github Link:- </w:t>
            </w:r>
            <w:hyperlink r:id="rId8" w:history="1">
              <w:r>
                <w:rPr>
                  <w:rFonts w:ascii="Montserrat" w:eastAsia="Montserrat" w:hAnsi="Montserrat" w:cs="Montserrat"/>
                  <w:color w:val="1155CC"/>
                  <w:u w:val="single" w:color="1155CC"/>
                </w:rPr>
                <w:t>https://github.com/Link/to/Repo</w:t>
              </w:r>
            </w:hyperlink>
          </w:p>
        </w:tc>
      </w:tr>
      <w:tr>
        <w:tblPrEx>
          <w:tblW w:w="9594" w:type="dxa"/>
          <w:tblCellMar>
            <w:top w:w="15" w:type="dxa"/>
            <w:left w:w="15" w:type="dxa"/>
            <w:bottom w:w="15" w:type="dxa"/>
            <w:right w:w="15" w:type="dxa"/>
          </w:tblCellMar>
        </w:tblPrEx>
        <w:trPr>
          <w:trHeight w:val="766"/>
        </w:trPr>
        <w:tc>
          <w:tcPr>
            <w:tcW w:w="9594" w:type="dxa"/>
            <w:tcBorders>
              <w:top w:val="single" w:sz="8" w:space="0" w:color="000000"/>
              <w:bottom w:val="single" w:sz="8" w:space="0" w:color="000000"/>
            </w:tcBorders>
            <w:tcMar>
              <w:top w:w="100" w:type="dxa"/>
              <w:left w:w="100" w:type="dxa"/>
              <w:bottom w:w="100" w:type="dxa"/>
              <w:right w:w="100" w:type="dxa"/>
            </w:tcMar>
            <w:vAlign w:val="top"/>
            <w:hideMark/>
          </w:tcPr>
          <w:p>
            <w:pPr>
              <w:widowControl w:val="0"/>
              <w:spacing w:before="0" w:after="0"/>
            </w:pPr>
            <w:r>
              <w:rPr>
                <w:rFonts w:ascii="Montserrat" w:eastAsia="Montserrat" w:hAnsi="Montserrat" w:cs="Montserrat"/>
                <w:b/>
                <w:bCs/>
                <w:color w:val="073763"/>
              </w:rPr>
              <w:t>Please write a short summary of your Capstone project and its components. Describe the problem statement, your approaches and your conclusions. (200-400 words)</w:t>
            </w:r>
          </w:p>
        </w:tc>
      </w:tr>
      <w:tr>
        <w:tblPrEx>
          <w:tblW w:w="9594" w:type="dxa"/>
          <w:tblCellMar>
            <w:top w:w="15" w:type="dxa"/>
            <w:left w:w="15" w:type="dxa"/>
            <w:bottom w:w="15" w:type="dxa"/>
            <w:right w:w="15" w:type="dxa"/>
          </w:tblCellMar>
        </w:tblPrEx>
        <w:trPr>
          <w:trHeight w:val="7765"/>
        </w:trPr>
        <w:tc>
          <w:tcPr>
            <w:tcW w:w="9594" w:type="dxa"/>
            <w:tcBorders>
              <w:top w:val="single" w:sz="8" w:space="0" w:color="000000"/>
            </w:tcBorders>
            <w:tcMar>
              <w:top w:w="100" w:type="dxa"/>
              <w:left w:w="100" w:type="dxa"/>
              <w:bottom w:w="100" w:type="dxa"/>
              <w:right w:w="100" w:type="dxa"/>
            </w:tcMar>
            <w:vAlign w:val="top"/>
            <w:hideMark/>
          </w:tcPr>
          <w:p>
            <w:pPr>
              <w:widowControl w:val="0"/>
              <w:spacing w:before="0" w:after="0"/>
            </w:pPr>
            <w:r>
              <w:rPr>
                <w:rFonts w:ascii="Montserrat" w:eastAsia="Montserrat" w:hAnsi="Montserrat" w:cs="Montserrat"/>
                <w:b/>
                <w:bCs/>
                <w:color w:val="073763"/>
              </w:rPr>
              <w:t> </w:t>
            </w:r>
            <w:r>
              <w:rPr>
                <w:rFonts w:ascii="Montserrat" w:eastAsia="Montserrat" w:hAnsi="Montserrat" w:cs="Montserrat"/>
                <w:color w:val="073763"/>
              </w:rPr>
              <w:t xml:space="preserve">In </w:t>
            </w:r>
            <w:r>
              <w:rPr>
                <w:rFonts w:ascii="Montserrat" w:eastAsia="Montserrat" w:hAnsi="Montserrat" w:cs="Montserrat"/>
                <w:color w:val="073763"/>
              </w:rPr>
              <w:t> </w:t>
            </w:r>
            <w:r>
              <w:rPr>
                <w:rFonts w:ascii="Montserrat" w:eastAsia="Montserrat" w:hAnsi="Montserrat" w:cs="Montserrat"/>
                <w:color w:val="073763"/>
              </w:rPr>
              <w:t xml:space="preserve">this </w:t>
            </w:r>
            <w:r>
              <w:rPr>
                <w:rFonts w:ascii="Montserrat" w:eastAsia="Montserrat" w:hAnsi="Montserrat" w:cs="Montserrat"/>
                <w:color w:val="073763"/>
              </w:rPr>
              <w:t> </w:t>
            </w:r>
            <w:r>
              <w:rPr>
                <w:rFonts w:ascii="Montserrat" w:eastAsia="Montserrat" w:hAnsi="Montserrat" w:cs="Montserrat"/>
                <w:color w:val="073763"/>
              </w:rPr>
              <w:t xml:space="preserve">EDA </w:t>
            </w:r>
            <w:r>
              <w:rPr>
                <w:rFonts w:ascii="Montserrat" w:eastAsia="Montserrat" w:hAnsi="Montserrat" w:cs="Montserrat"/>
                <w:color w:val="073763"/>
              </w:rPr>
              <w:t> </w:t>
            </w:r>
            <w:r>
              <w:rPr>
                <w:rFonts w:ascii="Montserrat" w:eastAsia="Montserrat" w:hAnsi="Montserrat" w:cs="Montserrat"/>
                <w:color w:val="073763"/>
              </w:rPr>
              <w:t xml:space="preserve">project , </w:t>
            </w:r>
            <w:r>
              <w:rPr>
                <w:rFonts w:ascii="Montserrat" w:eastAsia="Montserrat" w:hAnsi="Montserrat" w:cs="Montserrat"/>
                <w:color w:val="073763"/>
              </w:rPr>
              <w:t> </w:t>
            </w:r>
            <w:r>
              <w:rPr>
                <w:rFonts w:ascii="Montserrat" w:eastAsia="Montserrat" w:hAnsi="Montserrat" w:cs="Montserrat"/>
                <w:color w:val="073763"/>
              </w:rPr>
              <w:t xml:space="preserve">we </w:t>
            </w:r>
            <w:r>
              <w:rPr>
                <w:rFonts w:ascii="Montserrat" w:eastAsia="Montserrat" w:hAnsi="Montserrat" w:cs="Montserrat"/>
                <w:color w:val="073763"/>
              </w:rPr>
              <w:t> </w:t>
            </w:r>
            <w:r>
              <w:rPr>
                <w:rFonts w:ascii="Montserrat" w:eastAsia="Montserrat" w:hAnsi="Montserrat" w:cs="Montserrat"/>
                <w:color w:val="073763"/>
              </w:rPr>
              <w:t xml:space="preserve">are </w:t>
            </w:r>
            <w:r>
              <w:rPr>
                <w:rFonts w:ascii="Montserrat" w:eastAsia="Montserrat" w:hAnsi="Montserrat" w:cs="Montserrat"/>
                <w:color w:val="073763"/>
              </w:rPr>
              <w:t> </w:t>
            </w:r>
            <w:r>
              <w:rPr>
                <w:rFonts w:ascii="Montserrat" w:eastAsia="Montserrat" w:hAnsi="Montserrat" w:cs="Montserrat"/>
                <w:color w:val="073763"/>
              </w:rPr>
              <w:t xml:space="preserve">doing </w:t>
            </w:r>
            <w:r>
              <w:rPr>
                <w:rFonts w:ascii="Montserrat" w:eastAsia="Montserrat" w:hAnsi="Montserrat" w:cs="Montserrat"/>
                <w:color w:val="073763"/>
              </w:rPr>
              <w:t> </w:t>
            </w:r>
            <w:r>
              <w:rPr>
                <w:rFonts w:ascii="Montserrat" w:eastAsia="Montserrat" w:hAnsi="Montserrat" w:cs="Montserrat"/>
                <w:color w:val="073763"/>
              </w:rPr>
              <w:t xml:space="preserve">Hotel </w:t>
            </w:r>
            <w:r>
              <w:rPr>
                <w:rFonts w:ascii="Montserrat" w:eastAsia="Montserrat" w:hAnsi="Montserrat" w:cs="Montserrat"/>
                <w:color w:val="073763"/>
              </w:rPr>
              <w:t> </w:t>
            </w:r>
            <w:r>
              <w:rPr>
                <w:rFonts w:ascii="Montserrat" w:eastAsia="Montserrat" w:hAnsi="Montserrat" w:cs="Montserrat"/>
                <w:color w:val="073763"/>
              </w:rPr>
              <w:t xml:space="preserve">Booking </w:t>
            </w:r>
            <w:r>
              <w:rPr>
                <w:rFonts w:ascii="Montserrat" w:eastAsia="Montserrat" w:hAnsi="Montserrat" w:cs="Montserrat"/>
                <w:color w:val="073763"/>
              </w:rPr>
              <w:t> </w:t>
            </w:r>
            <w:r>
              <w:rPr>
                <w:rFonts w:ascii="Montserrat" w:eastAsia="Montserrat" w:hAnsi="Montserrat" w:cs="Montserrat"/>
                <w:color w:val="073763"/>
              </w:rPr>
              <w:t xml:space="preserve">analysis </w:t>
            </w:r>
            <w:r>
              <w:rPr>
                <w:rFonts w:ascii="Montserrat" w:eastAsia="Montserrat" w:hAnsi="Montserrat" w:cs="Montserrat"/>
                <w:color w:val="073763"/>
              </w:rPr>
              <w:t> </w:t>
            </w:r>
            <w:r>
              <w:rPr>
                <w:rFonts w:ascii="Montserrat" w:eastAsia="Montserrat" w:hAnsi="Montserrat" w:cs="Montserrat"/>
                <w:color w:val="073763"/>
              </w:rPr>
              <w:t xml:space="preserve">from </w:t>
            </w:r>
            <w:r>
              <w:rPr>
                <w:rFonts w:ascii="Montserrat" w:eastAsia="Montserrat" w:hAnsi="Montserrat" w:cs="Montserrat"/>
                <w:color w:val="073763"/>
              </w:rPr>
              <w:t> </w:t>
            </w:r>
            <w:r>
              <w:rPr>
                <w:rFonts w:ascii="Montserrat" w:eastAsia="Montserrat" w:hAnsi="Montserrat" w:cs="Montserrat"/>
                <w:color w:val="073763"/>
              </w:rPr>
              <w:t xml:space="preserve">2015 </w:t>
            </w:r>
            <w:r>
              <w:rPr>
                <w:rFonts w:ascii="Montserrat" w:eastAsia="Montserrat" w:hAnsi="Montserrat" w:cs="Montserrat"/>
                <w:color w:val="073763"/>
              </w:rPr>
              <w:t> </w:t>
            </w:r>
            <w:r>
              <w:rPr>
                <w:rFonts w:ascii="Montserrat" w:eastAsia="Montserrat" w:hAnsi="Montserrat" w:cs="Montserrat"/>
                <w:color w:val="073763"/>
              </w:rPr>
              <w:t xml:space="preserve">and </w:t>
            </w:r>
            <w:r>
              <w:rPr>
                <w:rFonts w:ascii="Montserrat" w:eastAsia="Montserrat" w:hAnsi="Montserrat" w:cs="Montserrat"/>
                <w:color w:val="073763"/>
              </w:rPr>
              <w:t>    </w:t>
            </w:r>
            <w:r>
              <w:rPr>
                <w:rFonts w:ascii="Montserrat" w:eastAsia="Montserrat" w:hAnsi="Montserrat" w:cs="Montserrat"/>
                <w:color w:val="073763"/>
              </w:rPr>
              <w:t xml:space="preserve">2017 . </w:t>
            </w:r>
            <w:r>
              <w:rPr>
                <w:rFonts w:ascii="Montserrat" w:eastAsia="Montserrat" w:hAnsi="Montserrat" w:cs="Montserrat"/>
                <w:color w:val="073763"/>
              </w:rPr>
              <w:t> </w:t>
            </w:r>
            <w:r>
              <w:rPr>
                <w:rFonts w:ascii="Montserrat" w:eastAsia="Montserrat" w:hAnsi="Montserrat" w:cs="Montserrat"/>
                <w:color w:val="073763"/>
              </w:rPr>
              <w:t xml:space="preserve">It contains </w:t>
            </w:r>
            <w:r>
              <w:rPr>
                <w:rFonts w:ascii="Montserrat" w:eastAsia="Montserrat" w:hAnsi="Montserrat" w:cs="Montserrat"/>
                <w:color w:val="073763"/>
              </w:rPr>
              <w:t> </w:t>
            </w:r>
            <w:r>
              <w:rPr>
                <w:rFonts w:ascii="Montserrat" w:eastAsia="Montserrat" w:hAnsi="Montserrat" w:cs="Montserrat"/>
                <w:color w:val="073763"/>
              </w:rPr>
              <w:t xml:space="preserve">booking </w:t>
            </w:r>
            <w:r>
              <w:rPr>
                <w:rFonts w:ascii="Montserrat" w:eastAsia="Montserrat" w:hAnsi="Montserrat" w:cs="Montserrat"/>
                <w:color w:val="073763"/>
              </w:rPr>
              <w:t> </w:t>
            </w:r>
            <w:r>
              <w:rPr>
                <w:rFonts w:ascii="Montserrat" w:eastAsia="Montserrat" w:hAnsi="Montserrat" w:cs="Montserrat"/>
                <w:color w:val="073763"/>
              </w:rPr>
              <w:t>information</w:t>
            </w:r>
            <w:r>
              <w:rPr>
                <w:rFonts w:ascii="Montserrat" w:eastAsia="Montserrat" w:hAnsi="Montserrat" w:cs="Montserrat"/>
                <w:color w:val="073763"/>
              </w:rPr>
              <w:t xml:space="preserve">  </w:t>
            </w:r>
            <w:r>
              <w:rPr>
                <w:rFonts w:ascii="Montserrat" w:eastAsia="Montserrat" w:hAnsi="Montserrat" w:cs="Montserrat"/>
                <w:color w:val="073763"/>
              </w:rPr>
              <w:t> </w:t>
            </w:r>
            <w:r>
              <w:rPr>
                <w:rFonts w:ascii="Montserrat" w:eastAsia="Montserrat" w:hAnsi="Montserrat" w:cs="Montserrat"/>
                <w:color w:val="073763"/>
              </w:rPr>
              <w:t xml:space="preserve">for </w:t>
            </w:r>
            <w:r>
              <w:rPr>
                <w:rFonts w:ascii="Montserrat" w:eastAsia="Montserrat" w:hAnsi="Montserrat" w:cs="Montserrat"/>
                <w:color w:val="073763"/>
              </w:rPr>
              <w:t> </w:t>
            </w:r>
            <w:r>
              <w:rPr>
                <w:rFonts w:ascii="Montserrat" w:eastAsia="Montserrat" w:hAnsi="Montserrat" w:cs="Montserrat"/>
                <w:color w:val="073763"/>
              </w:rPr>
              <w:t>city .</w:t>
            </w:r>
          </w:p>
          <w:p>
            <w:pPr>
              <w:pStyle w:val="MsoNormal"/>
              <w:spacing w:before="240" w:after="240"/>
            </w:pPr>
            <w:r>
              <w:rPr>
                <w:rFonts w:ascii="Montserrat" w:eastAsia="Montserrat" w:hAnsi="Montserrat" w:cs="Montserrat"/>
                <w:color w:val="073763"/>
                <w:lang w:val="en-US" w:eastAsia="en-US"/>
              </w:rPr>
              <w:t>Hotel  and   resort hotel .  It  contains   information  such  as  when  the  booking  was  made ,  length  of  stay ,  number  of  adults .</w:t>
            </w:r>
          </w:p>
          <w:p>
            <w:pPr>
              <w:pStyle w:val="MsoNormal"/>
              <w:spacing w:before="240" w:after="240"/>
            </w:pPr>
            <w:r>
              <w:rPr>
                <w:rFonts w:ascii="Montserrat" w:eastAsia="Montserrat" w:hAnsi="Montserrat" w:cs="Montserrat"/>
                <w:color w:val="073763"/>
                <w:lang w:val="en-US" w:eastAsia="en-US"/>
              </w:rPr>
              <w:t> </w:t>
            </w:r>
          </w:p>
          <w:p>
            <w:pPr>
              <w:pStyle w:val="MsoNormal"/>
              <w:spacing w:before="240" w:after="240"/>
            </w:pPr>
            <w:r>
              <w:rPr>
                <w:rFonts w:ascii="Montserrat" w:eastAsia="Montserrat" w:hAnsi="Montserrat" w:cs="Montserrat"/>
                <w:color w:val="073763"/>
                <w:lang w:val="en-US" w:eastAsia="en-US"/>
              </w:rPr>
              <w:t>Children’s  or  babies  also  the  number  of  available  parking.</w:t>
            </w:r>
          </w:p>
          <w:p>
            <w:pPr>
              <w:pStyle w:val="MsoNormal"/>
              <w:spacing w:before="240" w:after="240"/>
            </w:pPr>
            <w:r>
              <w:rPr>
                <w:rFonts w:ascii="Montserrat" w:eastAsia="Montserrat" w:hAnsi="Montserrat" w:cs="Montserrat"/>
                <w:color w:val="073763"/>
                <w:lang w:val="en-US" w:eastAsia="en-US"/>
              </w:rPr>
              <w:t>In this project our aim is to find important factor for city and resort hotel for booking , booking cancellation and other parameter.</w:t>
            </w:r>
          </w:p>
          <w:p>
            <w:pPr>
              <w:pStyle w:val="MsoNormal"/>
              <w:spacing w:before="240" w:after="240"/>
            </w:pPr>
            <w:r>
              <w:rPr>
                <w:rFonts w:ascii="Montserrat" w:eastAsia="Montserrat" w:hAnsi="Montserrat" w:cs="Montserrat"/>
                <w:color w:val="073763"/>
                <w:lang w:val="en-US" w:eastAsia="en-US"/>
              </w:rPr>
              <w:t xml:space="preserve">We  will  find  the  percentage  of  booking  in  hotels ,  total  booking  in  months ,  total  booking  cancel  in  months ,  room  type  and   market  segment </w:t>
            </w:r>
          </w:p>
          <w:p>
            <w:pPr>
              <w:pStyle w:val="MsoNormal"/>
              <w:spacing w:before="240" w:after="240"/>
            </w:pPr>
            <w:r>
              <w:rPr>
                <w:rFonts w:ascii="Montserrat" w:eastAsia="Montserrat" w:hAnsi="Montserrat" w:cs="Montserrat"/>
                <w:color w:val="073763"/>
                <w:lang w:val="en-US" w:eastAsia="en-US"/>
              </w:rPr>
              <w:t> In  this  project  we  conclude  that  most  of  booking  are  cancelled  in  may  for  city  hotel  and  August  for  resort  hotel .</w:t>
            </w:r>
          </w:p>
          <w:p>
            <w:pPr>
              <w:pStyle w:val="MsoNormal"/>
              <w:spacing w:before="240" w:after="240"/>
            </w:pPr>
            <w:r>
              <w:rPr>
                <w:rFonts w:ascii="Montserrat" w:eastAsia="Montserrat" w:hAnsi="Montserrat" w:cs="Montserrat"/>
                <w:color w:val="073763"/>
                <w:lang w:val="en-US" w:eastAsia="en-US"/>
              </w:rPr>
              <w:t> </w:t>
            </w:r>
          </w:p>
          <w:p>
            <w:pPr>
              <w:pStyle w:val="MsoNormal"/>
              <w:spacing w:before="240" w:after="240"/>
            </w:pPr>
            <w:r>
              <w:rPr>
                <w:rFonts w:ascii="Montserrat" w:eastAsia="Montserrat" w:hAnsi="Montserrat" w:cs="Montserrat"/>
                <w:color w:val="073763"/>
                <w:lang w:val="en-US" w:eastAsia="en-US"/>
              </w:rPr>
              <w:t>  2016  is  the  highest  number   of  booking .  66.41%   and  33.59%  booking  done  in         city   and   resort   hotel .    Most    booking   were   made  from  July  to  august  and   least   booking  start  at  the  end   of   year  .  Portugal ,  UK , and  France  Spain ,    countries  from  most  guest  come.</w:t>
            </w:r>
          </w:p>
          <w:p>
            <w:pPr>
              <w:pStyle w:val="MsoNormal"/>
              <w:spacing w:before="240" w:after="240"/>
            </w:pPr>
            <w:r>
              <w:rPr>
                <w:rFonts w:ascii="Montserrat" w:eastAsia="Montserrat" w:hAnsi="Montserrat" w:cs="Montserrat"/>
                <w:color w:val="073763"/>
                <w:lang w:val="en-US" w:eastAsia="en-US"/>
              </w:rPr>
              <w:t>For   Resort   hotel  ,   the  most   popular  stay   duration  is   three , two   one  four  days  for   city  hotel  most  popular   stay   duration  is  one  two   three   or a  weak while dealing with hotel bookings in different popular market players some crucial factors.</w:t>
            </w:r>
          </w:p>
          <w:p>
            <w:pPr>
              <w:pStyle w:val="MsoNormal"/>
              <w:spacing w:before="240" w:after="240"/>
            </w:pPr>
            <w:r>
              <w:rPr>
                <w:rFonts w:ascii="Montserrat" w:eastAsia="Montserrat" w:hAnsi="Montserrat" w:cs="Montserrat"/>
                <w:color w:val="073763"/>
                <w:lang w:val="en-US" w:eastAsia="en-US"/>
              </w:rPr>
              <w:t> </w:t>
            </w:r>
          </w:p>
          <w:p>
            <w:pPr>
              <w:pStyle w:val="MsoNormal"/>
              <w:spacing w:before="240" w:after="240"/>
            </w:pPr>
            <w:r>
              <w:rPr>
                <w:rFonts w:ascii="Montserrat" w:eastAsia="Montserrat" w:hAnsi="Montserrat" w:cs="Montserrat"/>
                <w:color w:val="073763"/>
                <w:lang w:val="en-US" w:eastAsia="en-US"/>
              </w:rPr>
              <w:t xml:space="preserve">Contribute  like  type  of  hotel ,  room  type , price  when the booking was made, length of stay among other things. </w:t>
            </w:r>
          </w:p>
          <w:p>
            <w:pPr>
              <w:pStyle w:val="MsoNormal"/>
              <w:spacing w:before="240" w:after="240"/>
            </w:pPr>
            <w:r>
              <w:rPr>
                <w:rFonts w:ascii="Montserrat" w:eastAsia="Montserrat" w:hAnsi="Montserrat" w:cs="Montserrat"/>
                <w:color w:val="073763"/>
                <w:lang w:val="en-US" w:eastAsia="en-US"/>
              </w:rPr>
              <w:t>As   for  the  prediction  of  cancellation  concerns  it  is  clear  that  better  result  can be  achieved  in  more   exhaustive  machine  learning   process  that  include  more model  into  considerations  besides  this   data  is  somewhat  limited.</w:t>
            </w:r>
          </w:p>
        </w:tc>
      </w:tr>
    </w:tbl>
    <w:p>
      <w:pPr>
        <w:spacing w:before="0" w:after="0"/>
      </w:pPr>
      <w:r>
        <w:rPr>
          <w:rFonts w:ascii="Montserrat" w:eastAsia="Montserrat" w:hAnsi="Montserrat" w:cs="Montserrat"/>
          <w:color w:val="073763"/>
        </w:rPr>
        <w:t>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decimal"/>
      <w:lvlText w:val="%1)"/>
      <w:lvlJc w:val="left"/>
      <w:pPr>
        <w:ind w:left="0" w:firstLine="0"/>
      </w:pPr>
      <w:rPr>
        <w:rFonts w:ascii="Montserrat" w:eastAsia="Montserrat" w:hAnsi="Montserrat" w:cs="Montserrat"/>
        <w:color w:val="073763"/>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hybridMultilevel"/>
    <w:tmpl w:val="00000003"/>
    <w:lvl w:ilvl="0">
      <w:start w:val="1"/>
      <w:numFmt w:val="bullet"/>
      <w:lvlText w:val="-"/>
      <w:lvlJc w:val="left"/>
      <w:pPr>
        <w:ind w:left="0" w:firstLine="0"/>
      </w:pPr>
      <w:rPr>
        <w:rFonts w:ascii="Montserrat" w:eastAsia="Montserrat" w:hAnsi="Montserrat" w:cs="Montserrat"/>
        <w:color w:val="073763"/>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hybridMultilevel"/>
    <w:tmpl w:val="00000005"/>
    <w:lvl w:ilvl="0">
      <w:start w:val="2"/>
      <w:numFmt w:val="decimal"/>
      <w:lvlText w:val="%1)"/>
      <w:lvlJc w:val="left"/>
      <w:pPr>
        <w:ind w:left="0" w:firstLine="0"/>
      </w:pPr>
      <w:rPr>
        <w:rFonts w:ascii="Montserrat" w:eastAsia="Montserrat" w:hAnsi="Montserrat" w:cs="Montserrat"/>
        <w:color w:val="073763"/>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hybridMultilevel"/>
    <w:tmpl w:val="00000007"/>
    <w:lvl w:ilvl="0">
      <w:start w:val="1"/>
      <w:numFmt w:val="bullet"/>
      <w:lvlText w:val="-"/>
      <w:lvlJc w:val="left"/>
      <w:pPr>
        <w:ind w:left="0" w:firstLine="0"/>
      </w:pPr>
      <w:rPr>
        <w:rFonts w:ascii="Montserrat" w:eastAsia="Montserrat" w:hAnsi="Montserrat" w:cs="Montserrat"/>
        <w:color w:val="073763"/>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multilevel"/>
    <w:tmpl w:val="00000008"/>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hybridMultilevel"/>
    <w:tmpl w:val="00000009"/>
    <w:lvl w:ilvl="0">
      <w:start w:val="3"/>
      <w:numFmt w:val="decimal"/>
      <w:lvlText w:val="%1)"/>
      <w:lvlJc w:val="left"/>
      <w:pPr>
        <w:ind w:left="0" w:firstLine="0"/>
      </w:pPr>
      <w:rPr>
        <w:rFonts w:ascii="Montserrat" w:eastAsia="Montserrat" w:hAnsi="Montserrat" w:cs="Montserrat"/>
        <w:color w:val="073763"/>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hybridMultilevel"/>
    <w:tmpl w:val="0000000B"/>
    <w:lvl w:ilvl="0">
      <w:start w:val="1"/>
      <w:numFmt w:val="bullet"/>
      <w:lvlText w:val="-"/>
      <w:lvlJc w:val="left"/>
      <w:pPr>
        <w:ind w:left="0" w:firstLine="0"/>
      </w:pPr>
      <w:rPr>
        <w:rFonts w:ascii="Montserrat" w:eastAsia="Montserrat" w:hAnsi="Montserrat" w:cs="Montserrat"/>
        <w:color w:val="073763"/>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multilevel"/>
    <w:tmpl w:val="0000000C"/>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hybridMultilevel"/>
    <w:tmpl w:val="0000000D"/>
    <w:lvl w:ilvl="0">
      <w:start w:val="4"/>
      <w:numFmt w:val="decimal"/>
      <w:lvlText w:val="%1)"/>
      <w:lvlJc w:val="left"/>
      <w:pPr>
        <w:ind w:left="0" w:firstLine="0"/>
      </w:pPr>
      <w:rPr>
        <w:rFonts w:ascii="Montserrat" w:eastAsia="Montserrat" w:hAnsi="Montserrat" w:cs="Montserrat"/>
        <w:color w:val="073763"/>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hybridMultilevel"/>
    <w:tmpl w:val="0000000F"/>
    <w:lvl w:ilvl="0">
      <w:start w:val="1"/>
      <w:numFmt w:val="bullet"/>
      <w:lvlText w:val="-"/>
      <w:lvlJc w:val="left"/>
      <w:pPr>
        <w:ind w:left="0" w:firstLine="0"/>
      </w:pPr>
      <w:rPr>
        <w:rFonts w:ascii="Montserrat" w:eastAsia="Montserrat" w:hAnsi="Montserrat" w:cs="Montserrat"/>
        <w:color w:val="073763"/>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multilevel"/>
    <w:tmpl w:val="00000010"/>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MsoNormal">
    <w:name w:val="MsoNormal"/>
    <w:basedOn w:val="Normal"/>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j14771@gmail.com" TargetMode="External" /><Relationship Id="rId5" Type="http://schemas.openxmlformats.org/officeDocument/2006/relationships/hyperlink" Target="mailto:swenfereira@gmail.com" TargetMode="External" /><Relationship Id="rId6" Type="http://schemas.openxmlformats.org/officeDocument/2006/relationships/hyperlink" Target="mailto:machavenikhil@gmail.com" TargetMode="External" /><Relationship Id="rId7" Type="http://schemas.openxmlformats.org/officeDocument/2006/relationships/hyperlink" Target="mailto:sameer026@gmail.com" TargetMode="External" /><Relationship Id="rId8" Type="http://schemas.openxmlformats.org/officeDocument/2006/relationships/hyperlink" Target="https://github.com/Link/to/Repo"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